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9.0 -->
  <w:body>
    <w:p>
      <w:pPr>
        <w:bidi w:val="0"/>
        <w:spacing w:before="61" w:after="0" w:line="210" w:lineRule="atLeast"/>
        <w:ind w:left="118" w:right="-200" w:firstLine="0"/>
        <w:jc w:val="both"/>
        <w:outlineLvl w:val="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19"/>
          <w:szCs w:val="19"/>
          <w:u w:val="none"/>
          <w:rtl w:val="0"/>
        </w:rPr>
        <w:t>MOH-QA/F/17/67-4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athGroup" o:spid="_x0000_s1025" type="#_x0000_t75" style="width:495pt;height:143pt;margin-top:1pt;margin-left:48pt;mso-position-horizontal-relative:page;position:absolute;z-index:-251658240" o:allowincell="f">
            <v:imagedata r:id="rId4" o:title=""/>
            <w10:anchorlock/>
          </v:shape>
        </w:pict>
      </w:r>
    </w:p>
    <w:p>
      <w:pPr>
        <w:bidi w:val="0"/>
        <w:spacing w:before="661" w:after="0" w:line="245" w:lineRule="atLeast"/>
        <w:ind w:left="225" w:right="0" w:firstLine="0"/>
        <w:jc w:val="center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/>
          <w:iCs/>
          <w:strike w:val="0"/>
          <w:color w:val="A9A6A6"/>
          <w:spacing w:val="0"/>
          <w:sz w:val="22"/>
          <w:szCs w:val="22"/>
          <w:u w:val="none"/>
          <w:rtl w:val="0"/>
        </w:rPr>
        <w:t xml:space="preserve">Name of Institute  and address with Logo </w:t>
      </w:r>
    </w:p>
    <w:p>
      <w:pPr>
        <w:bidi w:val="0"/>
        <w:spacing w:before="9" w:after="0" w:line="320" w:lineRule="atLeast"/>
        <w:ind w:left="0" w:right="-200" w:firstLine="0"/>
        <w:jc w:val="both"/>
        <w:outlineLvl w:val="0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br w:type="column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9"/>
          <w:szCs w:val="29"/>
          <w:u w:val="none"/>
          <w:rtl w:val="0"/>
        </w:rPr>
        <w:t>Medical Examination for</w:t>
      </w:r>
    </w:p>
    <w:p>
      <w:pPr>
        <w:bidi w:val="0"/>
        <w:spacing w:before="93" w:after="0" w:line="320" w:lineRule="atLeast"/>
        <w:ind w:left="532" w:right="-200" w:firstLine="0"/>
        <w:jc w:val="both"/>
        <w:outlineLvl w:val="9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4"/>
          <w:sz w:val="29"/>
          <w:szCs w:val="29"/>
          <w:u w:val="none"/>
          <w:rtl w:val="0"/>
        </w:rPr>
        <w:t>Work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9"/>
          <w:szCs w:val="29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2"/>
          <w:sz w:val="29"/>
          <w:szCs w:val="29"/>
          <w:u w:val="none"/>
          <w:rtl w:val="0"/>
        </w:rPr>
        <w:t>permit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9"/>
          <w:szCs w:val="29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1"/>
          <w:sz w:val="29"/>
          <w:szCs w:val="29"/>
          <w:u w:val="none"/>
          <w:rtl w:val="0"/>
        </w:rPr>
        <w:t>Visa</w:t>
      </w:r>
    </w:p>
    <w:p>
      <w:pPr>
        <w:bidi w:val="0"/>
        <w:spacing w:before="1144" w:after="584" w:line="156" w:lineRule="atLeast"/>
        <w:ind w:left="5805" w:right="0" w:firstLine="0"/>
        <w:jc w:val="center"/>
        <w:outlineLvl w:val="9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 w:val="0"/>
          <w:bCs w:val="0"/>
          <w:i/>
          <w:iCs/>
          <w:strike w:val="0"/>
          <w:color w:val="2E3238"/>
          <w:spacing w:val="0"/>
          <w:sz w:val="14"/>
          <w:szCs w:val="14"/>
          <w:u w:val="none"/>
          <w:rtl w:val="0"/>
        </w:rPr>
        <w:t xml:space="preserve">Stamp of Institute </w:t>
      </w:r>
    </w:p>
    <w:p>
      <w:pPr>
        <w:sectPr>
          <w:footerReference w:type="default" r:id="rId5"/>
          <w:pgSz w:w="11906" w:h="16838"/>
          <w:pgMar w:top="680" w:right="1071" w:bottom="420" w:left="995" w:header="708" w:footer="160"/>
          <w:cols w:num="2" w:space="708" w:equalWidth="0">
            <w:col w:w="1888" w:space="1253"/>
            <w:col w:w="6502" w:space="0"/>
          </w:cols>
          <w:titlePg w:val="0"/>
        </w:sectPr>
      </w:pPr>
    </w:p>
    <w:p>
      <w:pPr>
        <w:bidi w:val="0"/>
        <w:spacing w:before="1" w:after="0"/>
        <w:ind w:left="65" w:right="-200" w:firstLine="0"/>
        <w:jc w:val="both"/>
        <w:outlineLvl w:val="9"/>
      </w:pPr>
      <w:r>
        <w:pict>
          <v:shape id="PathGroup" o:spid="_x0000_i1026" type="#_x0000_t75" style="width:158pt;height:26pt" o:allowincell="f">
            <v:imagedata r:id="rId6" o:title=""/>
            <w10:anchorlock/>
          </v:shape>
        </w:pict>
      </w:r>
      <w:r>
        <w:pict>
          <v:shape id="PathGroup" o:spid="_x0000_i1027" type="#_x0000_t75" style="width:159pt;height:12pt" o:allowincell="f">
            <v:imagedata r:id="rId7" o:title=""/>
            <w10:anchorlock/>
          </v:shape>
        </w:pict>
      </w:r>
      <w:r>
        <w:pict>
          <v:shape id="PathGroup" o:spid="_x0000_i1028" type="#_x0000_t75" style="width:108pt;height:12pt" o:allowincell="f">
            <v:imagedata r:id="rId8" o:title=""/>
            <w10:anchorlock/>
          </v:shape>
        </w:pict>
      </w:r>
    </w:p>
    <w:p>
      <w:pPr>
        <w:numPr>
          <w:ilvl w:val="0"/>
          <w:numId w:val="1"/>
        </w:numPr>
        <w:bidi w:val="0"/>
        <w:spacing w:before="141" w:after="0"/>
        <w:ind w:right="-200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Full Name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448"/>
          <w:sz w:val="18"/>
          <w:szCs w:val="18"/>
          <w:u w:val="none"/>
          <w:rtl w:val="0"/>
        </w:rPr>
        <w:t xml:space="preserve"> </w:t>
      </w:r>
      <w:r>
        <w:pict>
          <v:shape id="PathGroup" o:spid="_x0000_i1029" type="#_x0000_t75" style="width:404pt;height:17pt" o:allowincell="f">
            <v:imagedata r:id="rId9" o:title=""/>
            <w10:anchorlock/>
          </v:shape>
        </w:pict>
      </w:r>
    </w:p>
    <w:p>
      <w:pPr>
        <w:numPr>
          <w:ilvl w:val="0"/>
          <w:numId w:val="1"/>
        </w:numPr>
        <w:bidi w:val="0"/>
        <w:spacing w:before="232" w:after="0" w:line="218" w:lineRule="atLeast"/>
        <w:ind w:right="-200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PP / IDC Number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3490"/>
          <w:sz w:val="18"/>
          <w:szCs w:val="18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3.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Date of Birth 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>
        <w:tblPrEx>
          <w:tblW w:w="0" w:type="auto"/>
          <w:tblInd w:w="154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74"/>
        </w:trPr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</w:tbl>
    <w:tbl>
      <w:tblPr>
        <w:tblW w:w="0" w:type="auto"/>
        <w:tblInd w:w="6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>
        <w:tblPrEx>
          <w:tblW w:w="0" w:type="auto"/>
          <w:tblInd w:w="626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74"/>
        </w:trPr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</w:tbl>
    <w:p>
      <w:pPr>
        <w:bidi w:val="0"/>
        <w:spacing w:before="151" w:after="0"/>
        <w:ind w:left="43" w:right="-200" w:firstLine="0"/>
        <w:jc w:val="both"/>
        <w:outlineLvl w:val="9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4.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Nationality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120"/>
          <w:sz w:val="18"/>
          <w:szCs w:val="18"/>
          <w:u w:val="none"/>
          <w:rtl w:val="0"/>
        </w:rPr>
        <w:t xml:space="preserve"> </w:t>
      </w:r>
      <w:r>
        <w:pict>
          <v:shape id="PathGroup" o:spid="_x0000_i1030" type="#_x0000_t75" style="width:167pt;height:17pt" o:allowincell="f">
            <v:imagedata r:id="rId10" o:title=""/>
            <w10:anchorlock/>
          </v:shape>
        </w:pict>
      </w:r>
    </w:p>
    <w:p>
      <w:pPr>
        <w:bidi w:val="0"/>
        <w:spacing w:before="135" w:after="0" w:line="273" w:lineRule="atLeast"/>
        <w:ind w:left="902" w:right="-200" w:firstLine="0"/>
        <w:jc w:val="both"/>
        <w:outlineLvl w:val="9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Male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5109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Single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1162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Divorced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18"/>
          <w:szCs w:val="18"/>
          <w:u w:val="none"/>
          <w:rtl w:val="0"/>
        </w:rPr>
        <w:t xml:space="preserve"> </w:t>
      </w:r>
      <w:r>
        <w:pict>
          <v:shape id="PathGroup" o:spid="_x0000_s1031" type="#_x0000_t75" style="width:21pt;height:36pt;margin-top:5pt;margin-left:123pt;mso-position-horizontal-relative:page;mso-wrap-distance-left:5pt;mso-wrap-distance-right:146pt;position:absolute;z-index:251659264" o:allowincell="f">
            <v:imagedata r:id="rId11" o:title=""/>
            <w10:wrap type="square"/>
            <w10:anchorlock/>
          </v:shape>
        </w:pict>
      </w:r>
      <w:r>
        <w:pict>
          <v:shape id="PathGroup" o:spid="_x0000_s1032" type="#_x0000_t75" style="width:22pt;height:37pt;margin-top:4pt;margin-left:502pt;mso-position-horizontal-relative:page;position:absolute;z-index:-251656192" o:allowincell="f">
            <v:imagedata r:id="rId12" o:title=""/>
            <w10:anchorlock/>
          </v:shape>
        </w:pict>
      </w:r>
      <w:r>
        <w:pict>
          <v:shape id="PathGroup" o:spid="_x0000_s1033" type="#_x0000_t75" style="width:22pt;height:36pt;margin-top:4pt;margin-left:412pt;mso-position-horizontal-relative:page;position:absolute;z-index:251661312" o:allowincell="f">
            <v:imagedata r:id="rId13" o:title=""/>
            <w10:anchorlock/>
          </v:shape>
        </w:pict>
      </w:r>
    </w:p>
    <w:p>
      <w:pPr>
        <w:bidi w:val="0"/>
        <w:spacing w:before="0" w:after="0" w:line="210" w:lineRule="atLeast"/>
        <w:ind w:left="43" w:right="-200" w:firstLine="0"/>
        <w:jc w:val="both"/>
        <w:outlineLvl w:val="9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5.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Sex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4227"/>
          <w:sz w:val="18"/>
          <w:szCs w:val="18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6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.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20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Marital Status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18"/>
          <w:szCs w:val="18"/>
          <w:u w:val="none"/>
          <w:rtl w:val="0"/>
        </w:rPr>
        <w:t xml:space="preserve"> </w:t>
      </w:r>
    </w:p>
    <w:p>
      <w:pPr>
        <w:bidi w:val="0"/>
        <w:spacing w:before="0" w:after="0" w:line="397" w:lineRule="atLeast"/>
        <w:ind w:left="143" w:right="1128" w:firstLine="723"/>
        <w:jc w:val="left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Female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4985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Married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1101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Widow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18"/>
          <w:szCs w:val="18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>Applicant’s medical history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1097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16"/>
          <w:szCs w:val="16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274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16"/>
          <w:szCs w:val="16"/>
          <w:u w:val="none"/>
          <w:rtl w:val="0"/>
        </w:rPr>
        <w:t>Yes</w:t>
      </w:r>
    </w:p>
    <w:p>
      <w:pPr>
        <w:numPr>
          <w:ilvl w:val="0"/>
          <w:numId w:val="2"/>
        </w:numPr>
        <w:bidi w:val="0"/>
        <w:spacing w:before="1" w:after="0" w:line="379" w:lineRule="atLeast"/>
        <w:ind w:right="-20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Have you ever had any serious illness 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1923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8"/>
          <w:szCs w:val="28"/>
          <w:u w:val="none"/>
          <w:rtl w:val="0"/>
        </w:rPr>
        <w:t>►</w:t>
      </w:r>
      <w:r>
        <w:pict>
          <v:shape id="PathGroup" o:spid="_x0000_s1034" type="#_x0000_t75" style="width:23pt;height:97pt;margin-top:2.39pt;margin-left:250pt;mso-position-horizontal-relative:page;position:absolute;z-index:251662336" o:allowincell="f">
            <v:imagedata r:id="rId14" o:title=""/>
            <w10:anchorlock/>
          </v:shape>
        </w:pict>
      </w:r>
      <w:r>
        <w:pict>
          <v:shape id="PathGroup" o:spid="_x0000_s1035" type="#_x0000_t75" style="width:232pt;height:96pt;margin-top:3.39pt;margin-left:311pt;mso-position-horizontal-relative:page;position:absolute;z-index:251663360" o:allowincell="f">
            <v:imagedata r:id="rId15" o:title=""/>
            <w10:anchorlock/>
          </v:shape>
        </w:pict>
      </w:r>
      <w:r>
        <w:pict>
          <v:shape id="PathGroup" o:spid="_x0000_s1036" type="#_x0000_t75" style="width:22pt;height:97pt;margin-top:2.39pt;margin-left:278pt;mso-position-horizontal-relative:page;position:absolute;z-index:-251652096" o:allowincell="f">
            <v:imagedata r:id="rId16" o:title=""/>
            <w10:anchorlock/>
          </v:shape>
        </w:pict>
      </w:r>
    </w:p>
    <w:p>
      <w:pPr>
        <w:bidi w:val="0"/>
        <w:spacing w:before="1" w:after="0" w:line="204" w:lineRule="atLeast"/>
        <w:ind w:left="10" w:right="-200" w:firstLine="0"/>
        <w:jc w:val="both"/>
        <w:outlineLvl w:val="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   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 major surgical operations?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   </w:t>
      </w:r>
    </w:p>
    <w:p>
      <w:pPr>
        <w:numPr>
          <w:ilvl w:val="0"/>
          <w:numId w:val="3"/>
        </w:numPr>
        <w:bidi w:val="0"/>
        <w:spacing w:before="0" w:after="0" w:line="314" w:lineRule="atLeast"/>
        <w:ind w:right="-20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Have you ever suffered from Tuberculosis?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1771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8"/>
          <w:szCs w:val="28"/>
          <w:u w:val="none"/>
          <w:rtl w:val="0"/>
        </w:rPr>
        <w:t>►</w:t>
      </w:r>
    </w:p>
    <w:p>
      <w:pPr>
        <w:bidi w:val="0"/>
        <w:spacing w:before="79" w:after="142" w:line="314" w:lineRule="atLeast"/>
        <w:ind w:left="4963" w:right="-200" w:firstLine="0"/>
        <w:jc w:val="both"/>
        <w:outlineLvl w:val="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8"/>
          <w:szCs w:val="28"/>
          <w:u w:val="none"/>
          <w:rtl w:val="0"/>
        </w:rPr>
        <w:t>►</w:t>
      </w:r>
      <w:r>
        <w:pict>
          <v:shape id="PathGroup" o:spid="_x0000_s1037" type="#_x0000_t75" style="width:156pt;height:26pt;margin-top:3.99pt;margin-left:51pt;mso-position-horizontal-relative:page;position:absolute;z-index:-251651072" o:allowincell="f">
            <v:imagedata r:id="rId17" o:title=""/>
            <w10:anchorlock/>
          </v:shape>
        </w:pict>
      </w:r>
    </w:p>
    <w:p>
      <w:pPr>
        <w:numPr>
          <w:ilvl w:val="0"/>
          <w:numId w:val="4"/>
        </w:numPr>
        <w:bidi w:val="0"/>
        <w:spacing w:before="66" w:after="0" w:line="314" w:lineRule="atLeast"/>
        <w:ind w:right="-20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Have you ever been diagnosed with leprosy?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1678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8"/>
          <w:szCs w:val="28"/>
          <w:u w:val="none"/>
          <w:rtl w:val="0"/>
        </w:rPr>
        <w:t>►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4"/>
        </w:numPr>
        <w:bidi w:val="0"/>
        <w:spacing w:before="66" w:after="0" w:line="117" w:lineRule="atLeast"/>
        <w:ind w:right="4326"/>
        <w:jc w:val="left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 xml:space="preserve">Have you or has any member of your family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1767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8"/>
          <w:szCs w:val="28"/>
          <w:u w:val="none"/>
          <w:rtl w:val="0"/>
        </w:rPr>
        <w:t>►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 xml:space="preserve">    been diagnosed with Leprosy?</w:t>
      </w:r>
    </w:p>
    <w:p>
      <w:pPr>
        <w:bidi w:val="0"/>
        <w:spacing w:before="176" w:after="0" w:line="245" w:lineRule="atLeast"/>
        <w:ind w:left="128" w:right="-200" w:firstLine="0"/>
        <w:jc w:val="both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Applicant’s Declaration  </w:t>
      </w:r>
    </w:p>
    <w:p>
      <w:pPr>
        <w:bidi w:val="0"/>
        <w:spacing w:before="60" w:after="0" w:line="224" w:lineRule="atLeast"/>
        <w:ind w:left="172" w:right="668" w:firstLine="0"/>
        <w:jc w:val="left"/>
        <w:outlineLvl w:val="9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20"/>
          <w:szCs w:val="20"/>
          <w:u w:val="none"/>
          <w:rtl w:val="0"/>
        </w:rPr>
        <w:t>I declare the information provided on this form is correct and have answered alI above,  if I have given false or misleading  information, I understand that my application may be rejected.</w:t>
      </w:r>
    </w:p>
    <w:p>
      <w:pPr>
        <w:bidi w:val="0"/>
        <w:spacing w:before="226" w:after="0" w:line="224" w:lineRule="atLeast"/>
        <w:ind w:left="172" w:right="-3" w:firstLine="0"/>
        <w:jc w:val="left"/>
        <w:outlineLvl w:val="9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20"/>
          <w:szCs w:val="20"/>
          <w:u w:val="none"/>
          <w:rtl w:val="0"/>
        </w:rPr>
        <w:t xml:space="preserve">I consent to the facility passing on relevant sensitive information (including about my health) to the doctors who examined me, Ministry of Health , Health Protection Agency (HPA). The reasons for this release of information may include, but are not limited to, investigation and resolution of inconsistencies, complaints , audit recommendations or issues of public health concern. </w:t>
      </w:r>
    </w:p>
    <w:p>
      <w:pPr>
        <w:bidi w:val="0"/>
        <w:spacing w:before="121" w:after="0" w:line="226" w:lineRule="atLeast"/>
        <w:ind w:left="219" w:right="8538" w:firstLine="0"/>
        <w:jc w:val="left"/>
        <w:outlineLvl w:val="9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0"/>
          <w:szCs w:val="20"/>
          <w:u w:val="none"/>
          <w:rtl w:val="0"/>
        </w:rPr>
        <w:t xml:space="preserve">Applicant’s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pict>
          <v:shape id="PathGroup" o:spid="_x0000_s1038" type="#_x0000_t75" style="width:84pt;height:33pt;margin-top:5.14pt;margin-left:110pt;mso-position-horizontal-relative:page;position:absolute;z-index:-251650048" o:allowincell="f">
            <v:imagedata r:id="rId18" o:title=""/>
            <w10:anchorlock/>
          </v:shape>
        </w:pict>
      </w:r>
      <w:r>
        <w:pict>
          <v:shape id="_x0000_s1039" type="#_x0000_t75" style="width:28.27pt;height:23.56pt;margin-top:1.11pt;margin-left:108.67pt;mso-position-horizontal-relative:page;position:absolute;z-index:251667456" o:allowincell="f">
            <v:imagedata r:id="rId19" o:title=""/>
            <w10:anchorlock/>
          </v:shape>
        </w:pic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0"/>
          <w:szCs w:val="20"/>
          <w:u w:val="none"/>
          <w:rtl w:val="0"/>
        </w:rPr>
        <w:t>Signature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pict>
          <v:shape id="PathGroup" o:spid="_x0000_s1040" type="#_x0000_t75" style="width:496pt;height:5pt;margin-top:41.14pt;margin-left:48pt;mso-position-horizontal-relative:page;position:absolute;z-index:-251648000" o:allowincell="f">
            <v:imagedata r:id="rId20" o:title=""/>
            <w10:anchorlock/>
          </v:shape>
        </w:pict>
      </w:r>
    </w:p>
    <w:p>
      <w:pPr>
        <w:bidi w:val="0"/>
        <w:spacing w:before="452" w:after="0" w:line="268" w:lineRule="atLeast"/>
        <w:ind w:left="13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0"/>
          <w:sz w:val="24"/>
          <w:szCs w:val="24"/>
          <w:u w:val="none"/>
          <w:rtl w:val="0"/>
        </w:rPr>
        <w:t>Part B - Physical Examination -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auto"/>
          <w:spacing w:val="0"/>
          <w:sz w:val="24"/>
          <w:szCs w:val="24"/>
          <w:u w:val="none"/>
          <w:rtl w:val="0"/>
        </w:rPr>
        <w:t xml:space="preserve"> </w:t>
      </w:r>
      <w:r>
        <w:pict>
          <v:shape id="PathGroup" o:spid="_x0000_s1041" type="#_x0000_t75" style="width:127pt;height:13pt;margin-top:24.5pt;margin-left:237pt;mso-position-horizontal-relative:page;position:absolute;z-index:-251646976" o:allowincell="f">
            <v:imagedata r:id="rId21" o:title=""/>
            <w10:anchorlock/>
          </v:shape>
        </w:pict>
      </w:r>
    </w:p>
    <w:p>
      <w:pPr>
        <w:bidi w:val="0"/>
        <w:spacing w:before="0" w:after="0" w:line="136" w:lineRule="atLeast"/>
        <w:ind w:left="1849" w:right="-200" w:firstLine="0"/>
        <w:jc w:val="both"/>
        <w:outlineLvl w:val="9"/>
        <w:rPr>
          <w:rFonts w:ascii="Arial Narrow" w:eastAsia="Arial Narrow" w:hAnsi="Arial Narrow" w:cs="Arial Narrow"/>
          <w:sz w:val="12"/>
          <w:szCs w:val="12"/>
        </w:rPr>
      </w:pP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Date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422"/>
          <w:sz w:val="12"/>
          <w:szCs w:val="1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Month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779"/>
          <w:sz w:val="12"/>
          <w:szCs w:val="1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Year</w:t>
      </w:r>
    </w:p>
    <w:tbl>
      <w:tblPr>
        <w:tblW w:w="0" w:type="auto"/>
        <w:tblInd w:w="1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>
        <w:tblPrEx>
          <w:tblW w:w="0" w:type="auto"/>
          <w:tblInd w:w="157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74"/>
        </w:trPr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</w:tbl>
    <w:p>
      <w:pPr>
        <w:bidi w:val="0"/>
        <w:spacing w:before="1" w:after="0" w:line="203" w:lineRule="atLeast"/>
        <w:ind w:left="203" w:right="-200" w:firstLine="0"/>
        <w:jc w:val="both"/>
        <w:outlineLvl w:val="9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Date of Examination</w:t>
      </w:r>
    </w:p>
    <w:p>
      <w:pPr>
        <w:bidi w:val="0"/>
        <w:spacing w:before="301" w:after="0" w:line="245" w:lineRule="atLeast"/>
        <w:ind w:left="64" w:right="-200" w:firstLine="0"/>
        <w:jc w:val="both"/>
        <w:outlineLvl w:val="9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.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Blood pressure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483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Systolic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1654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Diastolic</w:t>
      </w:r>
      <w:r>
        <w:pict>
          <v:shape id="PathGroup" o:spid="_x0000_s1042" type="#_x0000_t75" style="width:66pt;height:18pt;margin-top:13.55pt;margin-left:292pt;mso-position-horizontal-relative:page;position:absolute;z-index:251670528" o:allowincell="f">
            <v:imagedata r:id="rId22" o:title=""/>
            <w10:anchorlock/>
          </v:shape>
        </w:pict>
      </w:r>
      <w:r>
        <w:pict>
          <v:shape id="PathGroup" o:spid="_x0000_s1043" type="#_x0000_t75" style="width:66pt;height:17pt;margin-top:14.55pt;margin-left:173pt;mso-position-horizontal-relative:page;position:absolute;z-index:251671552" o:allowincell="f">
            <v:imagedata r:id="rId23" o:title=""/>
            <w10:anchorlock/>
          </v:shape>
        </w:pict>
      </w:r>
    </w:p>
    <w:p>
      <w:pPr>
        <w:bidi w:val="0"/>
        <w:spacing w:before="347" w:after="0" w:line="202" w:lineRule="atLeast"/>
        <w:ind w:left="1574" w:right="-200" w:firstLine="0"/>
        <w:jc w:val="both"/>
        <w:outlineLvl w:val="9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8"/>
          <w:szCs w:val="18"/>
          <w:u w:val="none"/>
          <w:rtl w:val="0"/>
        </w:rPr>
        <w:t xml:space="preserve"> (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6"/>
          <w:szCs w:val="16"/>
          <w:u w:val="none"/>
          <w:rtl w:val="0"/>
        </w:rPr>
        <w:t>This section to be completed only for relevant occupations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8"/>
          <w:szCs w:val="18"/>
          <w:u w:val="none"/>
          <w:rtl w:val="0"/>
        </w:rPr>
        <w:t xml:space="preserve">)  </w:t>
      </w:r>
      <w:r>
        <w:pict>
          <v:shape id="PathGroup" o:spid="_x0000_s1044" type="#_x0000_t75" style="width:79pt;height:11pt;margin-top:18.26pt;margin-left:50pt;mso-position-horizontal-relative:page;position:absolute;z-index:-251643904" o:allowincell="f">
            <v:imagedata r:id="rId24" o:title=""/>
            <w10:anchorlock/>
          </v:shape>
        </w:pict>
      </w:r>
    </w:p>
    <w:p>
      <w:pPr>
        <w:bidi w:val="0"/>
        <w:spacing w:before="105" w:after="0" w:line="209" w:lineRule="atLeast"/>
        <w:ind w:left="2585" w:right="-200" w:firstLine="0"/>
        <w:jc w:val="both"/>
        <w:outlineLvl w:val="9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8"/>
          <w:szCs w:val="18"/>
          <w:u w:val="none"/>
          <w:rtl w:val="0"/>
        </w:rPr>
        <w:t>Without corr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.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1476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8"/>
          <w:szCs w:val="18"/>
          <w:u w:val="none"/>
          <w:rtl w:val="0"/>
        </w:rPr>
        <w:t>With  corr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. </w:t>
      </w:r>
    </w:p>
    <w:p>
      <w:pPr>
        <w:bidi w:val="0"/>
        <w:spacing w:before="0" w:after="0" w:line="212" w:lineRule="atLeast"/>
        <w:ind w:left="247" w:right="-200" w:firstLine="0"/>
        <w:jc w:val="both"/>
        <w:outlineLvl w:val="9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Right Eye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1857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6/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2219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6/</w:t>
      </w:r>
    </w:p>
    <w:p>
      <w:pPr>
        <w:bidi w:val="0"/>
        <w:spacing w:before="146" w:after="0" w:line="215" w:lineRule="atLeast"/>
        <w:ind w:left="218" w:right="-200" w:firstLine="0"/>
        <w:jc w:val="both"/>
        <w:outlineLvl w:val="9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 Left Eye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1942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6/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2220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6/</w:t>
      </w:r>
    </w:p>
    <w:p>
      <w:pPr>
        <w:bidi w:val="0"/>
        <w:spacing w:before="60" w:after="0"/>
        <w:ind w:left="202" w:right="-200" w:firstLine="0"/>
        <w:jc w:val="both"/>
        <w:outlineLvl w:val="9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 Color perception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197"/>
          <w:sz w:val="18"/>
          <w:szCs w:val="18"/>
          <w:u w:val="none"/>
          <w:rtl w:val="0"/>
        </w:rPr>
        <w:t xml:space="preserve"> </w:t>
      </w:r>
      <w:r>
        <w:pict>
          <v:shape id="PathGroup" o:spid="_x0000_i1045" type="#_x0000_t75" style="width:22pt;height:17pt" o:allowincell="f">
            <v:imagedata r:id="rId25" o:title=""/>
            <w10:anchorlock/>
          </v:shape>
        </w:pic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370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Normal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191"/>
          <w:sz w:val="18"/>
          <w:szCs w:val="18"/>
          <w:u w:val="none"/>
          <w:rtl w:val="0"/>
        </w:rPr>
        <w:t xml:space="preserve"> </w:t>
      </w:r>
      <w:r>
        <w:pict>
          <v:shape id="PathGroup" o:spid="_x0000_i1046" type="#_x0000_t75" style="width:22pt;height:18pt" o:allowincell="f">
            <v:imagedata r:id="rId26" o:title=""/>
            <w10:anchorlock/>
          </v:shape>
        </w:pic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422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Partially CB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304"/>
          <w:sz w:val="18"/>
          <w:szCs w:val="18"/>
          <w:u w:val="none"/>
          <w:rtl w:val="0"/>
        </w:rPr>
        <w:t xml:space="preserve"> </w:t>
      </w:r>
      <w:r>
        <w:pict>
          <v:shape id="PathGroup" o:spid="_x0000_i1047" type="#_x0000_t75" style="width:22pt;height:17pt" o:allowincell="f">
            <v:imagedata r:id="rId27" o:title=""/>
            <w10:anchorlock/>
          </v:shape>
        </w:pic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322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Totally CB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331"/>
          <w:sz w:val="18"/>
          <w:szCs w:val="18"/>
          <w:u w:val="none"/>
          <w:rtl w:val="0"/>
        </w:rPr>
        <w:t xml:space="preserve"> </w:t>
      </w:r>
      <w:r>
        <w:pict>
          <v:shape id="PathGroup" o:spid="_x0000_i1048" type="#_x0000_t75" style="width:22pt;height:18pt" o:allowincell="f">
            <v:imagedata r:id="rId28" o:title=""/>
            <w10:anchorlock/>
          </v:shape>
        </w:pict>
      </w:r>
    </w:p>
    <w:p>
      <w:pPr>
        <w:bidi w:val="0"/>
        <w:spacing w:before="124" w:after="0" w:line="245" w:lineRule="atLeast"/>
        <w:ind w:left="57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3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.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Leprosy Screening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1474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16"/>
          <w:szCs w:val="16"/>
          <w:u w:val="none"/>
          <w:rtl w:val="0"/>
        </w:rPr>
        <w:t>No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274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16"/>
          <w:szCs w:val="16"/>
          <w:u w:val="none"/>
          <w:rtl w:val="0"/>
        </w:rPr>
        <w:t>Yes</w:t>
      </w:r>
    </w:p>
    <w:p>
      <w:pPr>
        <w:bidi w:val="0"/>
        <w:spacing w:before="12" w:after="0"/>
        <w:ind w:left="32" w:right="-200" w:firstLine="0"/>
        <w:jc w:val="both"/>
        <w:outlineLvl w:val="9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    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Loss of sensation in skin patches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91"/>
          <w:sz w:val="18"/>
          <w:szCs w:val="18"/>
          <w:u w:val="none"/>
          <w:rtl w:val="0"/>
        </w:rPr>
        <w:t xml:space="preserve"> </w:t>
      </w:r>
      <w:r>
        <w:pict>
          <v:shape id="PathGroup" o:spid="_x0000_i1049" type="#_x0000_t75" style="width:22pt;height:18pt" o:allowincell="f">
            <v:imagedata r:id="rId29" o:title=""/>
            <w10:anchorlock/>
          </v:shape>
        </w:pic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70"/>
          <w:sz w:val="18"/>
          <w:szCs w:val="18"/>
          <w:u w:val="none"/>
          <w:rtl w:val="0"/>
        </w:rPr>
        <w:t xml:space="preserve"> </w:t>
      </w:r>
      <w:r>
        <w:pict>
          <v:shape id="PathGroup" o:spid="_x0000_i1050" type="#_x0000_t75" style="width:22pt;height:18pt" o:allowincell="f">
            <v:imagedata r:id="rId30" o:title=""/>
            <w10:anchorlock/>
          </v:shape>
        </w:pic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6"/>
          <w:szCs w:val="16"/>
          <w:u w:val="none"/>
          <w:rtl w:val="0"/>
        </w:rPr>
        <w:t>(If suspected, pls refer the patient to nearest dermatologist for confirmation)</w:t>
      </w:r>
    </w:p>
    <w:p>
      <w:pPr>
        <w:bidi w:val="0"/>
        <w:spacing w:before="79" w:after="0" w:line="203" w:lineRule="atLeast"/>
        <w:ind w:left="75" w:right="-200" w:firstLine="0"/>
        <w:jc w:val="both"/>
        <w:outlineLvl w:val="9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     Deformity of hands, feet and eyes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18"/>
          <w:szCs w:val="18"/>
          <w:u w:val="none"/>
          <w:rtl w:val="0"/>
        </w:rPr>
        <w:t xml:space="preserve"> </w:t>
      </w:r>
      <w:r>
        <w:pict>
          <v:shape id="PathGroup" o:spid="_x0000_s1051" type="#_x0000_t75" style="width:21pt;height:18pt;margin-top:7pt;margin-left:196pt;mso-position-horizontal-relative:page;position:absolute;z-index:-251642880" o:allowincell="f">
            <v:imagedata r:id="rId31" o:title=""/>
            <w10:anchorlock/>
          </v:shape>
        </w:pict>
      </w:r>
      <w:r>
        <w:pict>
          <v:shape id="PathGroup" o:spid="_x0000_s1052" type="#_x0000_t75" style="width:21pt;height:18pt;margin-top:7pt;margin-left:224pt;mso-position-horizontal-relative:page;position:absolute;z-index:-251641856" o:allowincell="f">
            <v:imagedata r:id="rId32" o:title=""/>
            <w10:anchorlock/>
          </v:shape>
        </w:pict>
      </w:r>
    </w:p>
    <w:p>
      <w:pPr>
        <w:bidi w:val="0"/>
        <w:spacing w:before="73" w:after="0" w:line="203" w:lineRule="atLeast"/>
        <w:ind w:left="75" w:right="-200" w:firstLine="0"/>
        <w:jc w:val="both"/>
        <w:outlineLvl w:val="9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 xml:space="preserve">     due to previous leprosy infection      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18"/>
          <w:szCs w:val="18"/>
          <w:u w:val="none"/>
          <w:rtl w:val="0"/>
        </w:rPr>
        <w:t xml:space="preserve"> </w:t>
      </w:r>
      <w:r>
        <w:pict>
          <v:shape id="PathGroup" o:spid="_x0000_s1053" type="#_x0000_t75" style="width:496pt;height:5pt;margin-top:16.89pt;margin-left:48pt;mso-position-horizontal-relative:page;position:absolute;z-index:-251640832" o:allowincell="f">
            <v:imagedata r:id="rId33" o:title=""/>
            <w10:anchorlock/>
          </v:shape>
        </w:pict>
      </w:r>
    </w:p>
    <w:p>
      <w:pPr>
        <w:sectPr>
          <w:footerReference w:type="default" r:id="rId34"/>
          <w:type w:val="continuous"/>
          <w:pgSz w:w="11906" w:h="16838"/>
          <w:pgMar w:top="680" w:right="1071" w:bottom="420" w:left="995" w:header="708" w:footer="160"/>
          <w:cols w:space="708"/>
          <w:titlePg w:val="0"/>
        </w:sectPr>
      </w:pPr>
    </w:p>
    <w:p>
      <w:pPr>
        <w:bidi w:val="0"/>
        <w:spacing w:before="451" w:after="0" w:line="245" w:lineRule="atLeast"/>
        <w:ind w:left="26" w:right="-200" w:firstLine="0"/>
        <w:jc w:val="both"/>
        <w:outlineLvl w:val="0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>Clinical Examination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972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8"/>
          <w:szCs w:val="18"/>
          <w:u w:val="none"/>
          <w:rtl w:val="0"/>
        </w:rPr>
        <w:t>Normal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406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8"/>
          <w:szCs w:val="18"/>
          <w:u w:val="none"/>
          <w:rtl w:val="0"/>
        </w:rPr>
        <w:t>Abnormal</w:t>
      </w:r>
      <w:r>
        <w:pict>
          <v:shape id="PathGroup" o:spid="_x0000_s1054" type="#_x0000_t75" style="width:496pt;height:5pt;margin-top:3pt;margin-left:48pt;mso-position-horizontal-relative:page;position:absolute;z-index:-251639808" o:allowincell="f">
            <v:imagedata r:id="rId35" o:title=""/>
            <w10:anchorlock/>
          </v:shape>
        </w:pict>
      </w:r>
    </w:p>
    <w:p>
      <w:pPr>
        <w:bidi w:val="0"/>
        <w:spacing w:before="6" w:after="0" w:line="395" w:lineRule="atLeast"/>
        <w:ind w:left="57" w:right="-200" w:firstLine="4"/>
        <w:jc w:val="left"/>
        <w:outlineLvl w:val="9"/>
        <w:rPr>
          <w:rFonts w:ascii="Arial" w:eastAsia="Arial" w:hAnsi="Arial" w:cs="Arial"/>
          <w:sz w:val="28"/>
          <w:szCs w:val="2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>Cardiovascular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1846"/>
          <w:sz w:val="22"/>
          <w:szCs w:val="22"/>
          <w:u w:val="none"/>
          <w:rtl w:val="0"/>
        </w:rPr>
        <w:t xml:space="preserve"> </w:t>
      </w:r>
      <w:r>
        <w:pict>
          <v:shape id="PathGroup" o:spid="_x0000_i1055" type="#_x0000_t75" style="width:22pt;height:17pt" o:allowincell="f">
            <v:imagedata r:id="rId36" o:title=""/>
            <w10:anchorlock/>
          </v:shape>
        </w:pic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853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8"/>
          <w:szCs w:val="28"/>
          <w:u w:val="none"/>
          <w:rtl w:val="0"/>
        </w:rPr>
        <w:t>►</w:t>
      </w:r>
      <w:r>
        <w:pict>
          <v:shape id="PathGroup" o:spid="_x0000_i1056" type="#_x0000_t75" style="width:252pt;height:17pt" o:allowincell="f">
            <v:imagedata r:id="rId37" o:title=""/>
            <w10:anchorlock/>
          </v:shape>
        </w:pict>
      </w:r>
      <w:r>
        <w:pict>
          <v:shape id="PathGroup" o:spid="_x0000_s1057" type="#_x0000_t75" style="width:21pt;height:17pt;margin-top:3.05pt;margin-left:256pt;mso-position-horizontal-relative:page;position:absolute;z-index:-251638784" o:allowincell="f">
            <v:imagedata r:id="rId38" o:title=""/>
            <w10:anchorlock/>
          </v:shape>
        </w:pic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Respiratory System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2765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8"/>
          <w:szCs w:val="28"/>
          <w:u w:val="none"/>
          <w:rtl w:val="0"/>
        </w:rPr>
        <w:t>►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8"/>
          <w:szCs w:val="28"/>
          <w:u w:val="none"/>
          <w:rtl w:val="0"/>
        </w:rPr>
        <w:t xml:space="preserve"> </w:t>
      </w:r>
      <w:r>
        <w:pict>
          <v:shape id="PathGroup" o:spid="_x0000_s1058" type="#_x0000_t75" style="width:22pt;height:37pt;margin-top:23.05pt;margin-left:207pt;mso-position-horizontal-relative:page;mso-wrap-distance-left:73pt;mso-wrap-distance-right:46pt;position:absolute;z-index:251678720" o:allowincell="f">
            <v:imagedata r:id="rId39" o:title=""/>
            <w10:wrap type="square"/>
            <w10:anchorlock/>
          </v:shape>
        </w:pict>
      </w:r>
      <w:r>
        <w:pict>
          <v:shape id="PathGroup" o:spid="_x0000_s1059" type="#_x0000_t75" style="width:22pt;height:37pt;margin-top:23.05pt;margin-left:255pt;mso-position-horizontal-relative:page;position:absolute;z-index:-251636736" o:allowincell="f">
            <v:imagedata r:id="rId40" o:title=""/>
            <w10:anchorlock/>
          </v:shape>
        </w:pict>
      </w:r>
      <w:r>
        <w:pict>
          <v:shape id="PathGroup" o:spid="_x0000_s1060" type="#_x0000_t75" style="width:251pt;height:37pt;margin-top:23.05pt;margin-left:292pt;mso-position-horizontal-relative:page;mso-wrap-distance-left:0;mso-wrap-distance-right:0;position:absolute;z-index:251680768" o:allowincell="f">
            <v:imagedata r:id="rId41" o:title=""/>
            <w10:wrap type="square" side="left"/>
            <w10:anchorlock/>
          </v:shape>
        </w:pict>
      </w:r>
    </w:p>
    <w:p>
      <w:pPr>
        <w:bidi w:val="0"/>
        <w:spacing w:before="32" w:after="0" w:line="369" w:lineRule="atLeast"/>
        <w:ind w:left="63" w:right="-200" w:firstLine="0"/>
        <w:jc w:val="both"/>
        <w:outlineLvl w:val="9"/>
        <w:rPr>
          <w:rFonts w:ascii="Arial" w:eastAsia="Arial" w:hAnsi="Arial" w:cs="Arial"/>
          <w:sz w:val="28"/>
          <w:szCs w:val="2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Digestive Organs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2950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8"/>
          <w:szCs w:val="28"/>
          <w:u w:val="none"/>
          <w:rtl w:val="0"/>
        </w:rPr>
        <w:t>►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38" w:after="0" w:line="385" w:lineRule="atLeast"/>
        <w:ind w:left="57" w:right="-200" w:firstLine="0"/>
        <w:jc w:val="left"/>
        <w:outlineLvl w:val="9"/>
        <w:rPr>
          <w:rFonts w:ascii="Arial" w:eastAsia="Arial" w:hAnsi="Arial" w:cs="Arial"/>
          <w:sz w:val="28"/>
          <w:szCs w:val="2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Skeleton, Bones &amp; joint 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1067"/>
          <w:sz w:val="22"/>
          <w:szCs w:val="22"/>
          <w:u w:val="none"/>
          <w:rtl w:val="0"/>
        </w:rPr>
        <w:t xml:space="preserve"> </w:t>
      </w:r>
      <w:r>
        <w:pict>
          <v:shape id="PathGroup" o:spid="_x0000_i1061" type="#_x0000_t75" style="width:22pt;height:18pt" o:allowincell="f">
            <v:imagedata r:id="rId42" o:title=""/>
            <w10:anchorlock/>
          </v:shape>
        </w:pic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866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8"/>
          <w:szCs w:val="28"/>
          <w:u w:val="none"/>
          <w:rtl w:val="0"/>
        </w:rPr>
        <w:t>►</w:t>
      </w:r>
      <w:r>
        <w:pict>
          <v:shape id="PathGroup" o:spid="_x0000_i1062" type="#_x0000_t75" style="width:251pt;height:18pt" o:allowincell="f">
            <v:imagedata r:id="rId43" o:title=""/>
            <w10:anchorlock/>
          </v:shape>
        </w:pict>
      </w:r>
      <w:r>
        <w:pict>
          <v:shape id="PathGroup" o:spid="_x0000_s1063" type="#_x0000_t75" style="width:22pt;height:18pt;margin-top:3.16pt;margin-left:255pt;mso-position-horizontal-relative:page;position:absolute;z-index:-251634688" o:allowincell="f">
            <v:imagedata r:id="rId44" o:title=""/>
            <w10:anchorlock/>
          </v:shape>
        </w:pic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Mental Condition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2979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8"/>
          <w:szCs w:val="28"/>
          <w:u w:val="none"/>
          <w:rtl w:val="0"/>
        </w:rPr>
        <w:t>►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8"/>
          <w:szCs w:val="28"/>
          <w:u w:val="none"/>
          <w:rtl w:val="0"/>
        </w:rPr>
        <w:t xml:space="preserve"> </w:t>
      </w:r>
      <w:r>
        <w:pict>
          <v:shape id="PathGroup" o:spid="_x0000_s1064" type="#_x0000_t75" style="width:22pt;height:56pt;margin-top:24.16pt;margin-left:255pt;mso-position-horizontal-relative:page;position:absolute;z-index:-251633664" o:allowincell="f">
            <v:imagedata r:id="rId45" o:title=""/>
            <w10:anchorlock/>
          </v:shape>
        </w:pict>
      </w:r>
      <w:r>
        <w:pict>
          <v:shape id="PathGroup" o:spid="_x0000_s1065" type="#_x0000_t75" style="width:251pt;height:57pt;margin-top:23.16pt;margin-left:292pt;mso-position-horizontal-relative:page;mso-wrap-distance-left:0;mso-wrap-distance-right:0;position:absolute;z-index:251683840" o:allowincell="f">
            <v:imagedata r:id="rId46" o:title=""/>
            <w10:wrap type="square" side="left"/>
            <w10:anchorlock/>
          </v:shape>
        </w:pict>
      </w:r>
      <w:r>
        <w:pict>
          <v:shape id="PathGroup" o:spid="_x0000_s1066" type="#_x0000_t75" style="width:22pt;height:56pt;margin-top:24.16pt;margin-left:206pt;mso-position-horizontal-relative:page;mso-wrap-distance-left:63pt;mso-wrap-distance-right:47pt;position:absolute;z-index:251684864" o:allowincell="f">
            <v:imagedata r:id="rId47" o:title=""/>
            <w10:wrap type="square"/>
            <w10:anchorlock/>
          </v:shape>
        </w:pict>
      </w:r>
    </w:p>
    <w:p>
      <w:pPr>
        <w:bidi w:val="0"/>
        <w:spacing w:before="39" w:after="0" w:line="362" w:lineRule="atLeast"/>
        <w:ind w:left="60" w:right="-200" w:firstLine="0"/>
        <w:jc w:val="both"/>
        <w:outlineLvl w:val="9"/>
        <w:rPr>
          <w:rFonts w:ascii="Arial" w:eastAsia="Arial" w:hAnsi="Arial" w:cs="Arial"/>
          <w:sz w:val="28"/>
          <w:szCs w:val="2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Nervous System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3012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8"/>
          <w:szCs w:val="28"/>
          <w:u w:val="none"/>
          <w:rtl w:val="0"/>
        </w:rPr>
        <w:t>►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35" w:after="0" w:line="347" w:lineRule="atLeast"/>
        <w:ind w:left="42" w:right="-200" w:firstLine="0"/>
        <w:jc w:val="both"/>
        <w:outlineLvl w:val="9"/>
        <w:rPr>
          <w:rFonts w:ascii="Arial" w:eastAsia="Arial" w:hAnsi="Arial" w:cs="Arial"/>
          <w:sz w:val="28"/>
          <w:szCs w:val="2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Genitourinary System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2570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8"/>
          <w:szCs w:val="28"/>
          <w:u w:val="none"/>
          <w:rtl w:val="0"/>
        </w:rPr>
        <w:t>►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39" w:after="0" w:line="382" w:lineRule="atLeast"/>
        <w:ind w:left="67" w:right="-200" w:firstLine="0"/>
        <w:jc w:val="both"/>
        <w:outlineLvl w:val="9"/>
        <w:rPr>
          <w:rFonts w:ascii="Arial" w:eastAsia="Arial" w:hAnsi="Arial" w:cs="Arial"/>
          <w:sz w:val="28"/>
          <w:szCs w:val="2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Skin, Scar etc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3216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8"/>
          <w:szCs w:val="28"/>
          <w:u w:val="none"/>
          <w:rtl w:val="0"/>
        </w:rPr>
        <w:t>►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8"/>
          <w:szCs w:val="28"/>
          <w:u w:val="none"/>
          <w:rtl w:val="0"/>
        </w:rPr>
        <w:t xml:space="preserve"> </w:t>
      </w:r>
      <w:r>
        <w:pict>
          <v:shape id="PathGroup" o:spid="_x0000_s1067" type="#_x0000_t75" style="width:22pt;height:37pt;margin-top:3.6pt;margin-left:255pt;mso-position-horizontal-relative:page;position:absolute;z-index:-251630592" o:allowincell="f">
            <v:imagedata r:id="rId48" o:title=""/>
            <w10:anchorlock/>
          </v:shape>
        </w:pict>
      </w:r>
      <w:r>
        <w:pict>
          <v:shape id="PathGroup" o:spid="_x0000_s1068" type="#_x0000_t75" style="width:22pt;height:37pt;margin-top:3.6pt;margin-left:206pt;mso-position-horizontal-relative:page;mso-wrap-distance-left:95pt;mso-wrap-distance-right:47pt;position:absolute;z-index:251686912" o:allowincell="f">
            <v:imagedata r:id="rId49" o:title=""/>
            <w10:wrap type="square"/>
            <w10:anchorlock/>
          </v:shape>
        </w:pict>
      </w:r>
      <w:r>
        <w:pict>
          <v:shape id="PathGroup" o:spid="_x0000_s1069" type="#_x0000_t75" style="width:251pt;height:36pt;margin-top:3.6pt;margin-left:292pt;mso-position-horizontal-relative:page;position:absolute;z-index:-251628544" o:allowincell="f">
            <v:imagedata r:id="rId50" o:title=""/>
            <w10:anchorlock/>
          </v:shape>
        </w:pict>
      </w:r>
    </w:p>
    <w:p>
      <w:pPr>
        <w:bidi w:val="0"/>
        <w:spacing w:before="8" w:after="0" w:line="367" w:lineRule="atLeast"/>
        <w:ind w:left="61" w:right="-200" w:firstLine="0"/>
        <w:jc w:val="both"/>
        <w:outlineLvl w:val="9"/>
        <w:rPr>
          <w:rFonts w:ascii="Arial" w:eastAsia="Arial" w:hAnsi="Arial" w:cs="Arial"/>
          <w:sz w:val="28"/>
          <w:szCs w:val="2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Teeth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3894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8"/>
          <w:szCs w:val="28"/>
          <w:u w:val="none"/>
          <w:rtl w:val="0"/>
        </w:rPr>
        <w:t>►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31" w:after="0" w:line="376" w:lineRule="atLeast"/>
        <w:ind w:left="48" w:right="-200" w:firstLine="0"/>
        <w:jc w:val="both"/>
        <w:outlineLvl w:val="9"/>
        <w:rPr>
          <w:rFonts w:ascii="Arial" w:eastAsia="Arial" w:hAnsi="Arial" w:cs="Arial"/>
          <w:sz w:val="28"/>
          <w:szCs w:val="2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Hearing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3716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8"/>
          <w:szCs w:val="28"/>
          <w:u w:val="none"/>
          <w:rtl w:val="0"/>
        </w:rPr>
        <w:t>►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8"/>
          <w:szCs w:val="28"/>
          <w:u w:val="none"/>
          <w:rtl w:val="0"/>
        </w:rPr>
        <w:t xml:space="preserve"> </w:t>
      </w:r>
      <w:r>
        <w:pict>
          <v:shape id="PathGroup" o:spid="_x0000_s1070" type="#_x0000_t75" style="width:21pt;height:37pt;margin-top:3.83pt;margin-left:256pt;mso-position-horizontal-relative:page;position:absolute;z-index:-251627520" o:allowincell="f">
            <v:imagedata r:id="rId51" o:title=""/>
            <w10:anchorlock/>
          </v:shape>
        </w:pict>
      </w:r>
      <w:r>
        <w:pict>
          <v:shape id="PathGroup" o:spid="_x0000_s1071" type="#_x0000_t75" style="width:22pt;height:37pt;margin-top:3.83pt;margin-left:207pt;mso-position-horizontal-relative:page;mso-wrap-distance-left:121pt;mso-wrap-distance-right:46pt;position:absolute;z-index:251689984" o:allowincell="f">
            <v:imagedata r:id="rId52" o:title=""/>
            <w10:wrap type="square"/>
            <w10:anchorlock/>
          </v:shape>
        </w:pict>
      </w:r>
      <w:r>
        <w:pict>
          <v:shape id="PathGroup" o:spid="_x0000_s1072" type="#_x0000_t75" style="width:253pt;height:36pt;margin-top:3.83pt;margin-left:290pt;mso-position-horizontal-relative:page;position:absolute;z-index:-251625472" o:allowincell="f">
            <v:imagedata r:id="rId53" o:title=""/>
            <w10:anchorlock/>
          </v:shape>
        </w:pict>
      </w:r>
    </w:p>
    <w:p>
      <w:pPr>
        <w:bidi w:val="0"/>
        <w:spacing w:before="35" w:after="0" w:line="353" w:lineRule="atLeast"/>
        <w:ind w:left="47" w:right="-200" w:firstLine="0"/>
        <w:jc w:val="both"/>
        <w:outlineLvl w:val="9"/>
        <w:rPr>
          <w:rFonts w:ascii="Arial" w:eastAsia="Arial" w:hAnsi="Arial" w:cs="Arial"/>
          <w:sz w:val="28"/>
          <w:szCs w:val="28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Gum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3958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8"/>
          <w:szCs w:val="28"/>
          <w:u w:val="none"/>
          <w:rtl w:val="0"/>
        </w:rPr>
        <w:t>►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1" w:after="0" w:line="421" w:lineRule="atLeast"/>
        <w:ind w:left="45" w:right="-200" w:firstLine="9"/>
        <w:jc w:val="left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If Pregnant, Period of Pregnancy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388"/>
          <w:sz w:val="22"/>
          <w:szCs w:val="22"/>
          <w:u w:val="none"/>
          <w:rtl w:val="0"/>
        </w:rPr>
        <w:t xml:space="preserve"> </w:t>
      </w:r>
      <w:r>
        <w:pict>
          <v:shape id="PathGroup" o:spid="_x0000_i1073" type="#_x0000_t75" style="width:21pt;height:18pt" o:allowincell="f">
            <v:imagedata r:id="rId54" o:title=""/>
            <w10:anchorlock/>
          </v:shape>
        </w:pic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866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8"/>
          <w:szCs w:val="28"/>
          <w:u w:val="none"/>
          <w:rtl w:val="0"/>
        </w:rPr>
        <w:t>►</w:t>
      </w:r>
      <w:r>
        <w:pict>
          <v:shape id="PathGroup" o:spid="_x0000_i1074" type="#_x0000_t75" style="width:251pt;height:18pt" o:allowincell="f">
            <v:imagedata r:id="rId55" o:title=""/>
            <w10:anchorlock/>
          </v:shape>
        </w:pict>
      </w:r>
      <w:r>
        <w:pict>
          <v:shape id="PathGroup" o:spid="_x0000_s1075" type="#_x0000_t75" style="width:22pt;height:18pt;margin-top:3.05pt;margin-left:255pt;mso-position-horizontal-relative:page;position:absolute;z-index:-251624448" o:allowincell="f">
            <v:imagedata r:id="rId56" o:title=""/>
            <w10:anchorlock/>
          </v:shape>
        </w:pict>
      </w:r>
      <w:r>
        <w:rPr>
          <w:rFonts w:ascii="Arial Narrow" w:eastAsia="Arial Narrow" w:hAnsi="Arial Narrow" w:cs="Arial Narrow"/>
          <w:b/>
          <w:bCs/>
          <w:i/>
          <w:iCs/>
          <w:strike w:val="0"/>
          <w:color w:val="2E3238"/>
          <w:spacing w:val="0"/>
          <w:sz w:val="22"/>
          <w:szCs w:val="22"/>
          <w:u w:val="none"/>
          <w:rtl w:val="0"/>
        </w:rPr>
        <w:t>For any abnormalities / positive findings please describe here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 </w:t>
      </w:r>
      <w:r>
        <w:pict>
          <v:shape id="PathGroup" o:spid="_x0000_s1076" type="#_x0000_t75" style="width:496pt;height:5pt;margin-top:169.05pt;margin-left:48pt;mso-position-horizontal-relative:page;position:absolute;z-index:-251623424" o:allowincell="f">
            <v:imagedata r:id="rId57" o:title=""/>
            <w10:anchorlock/>
          </v:shape>
        </w:pict>
      </w:r>
    </w:p>
    <w:p>
      <w:pPr>
        <w:bidi w:val="0"/>
        <w:spacing w:before="68" w:after="0"/>
        <w:ind w:left="20" w:right="-200" w:firstLine="0"/>
        <w:jc w:val="both"/>
        <w:outlineLvl w:val="9"/>
      </w:pPr>
      <w:r>
        <w:pict>
          <v:shape id="PathGroup" o:spid="_x0000_i1077" type="#_x0000_t75" style="width:493pt;height:110pt" o:allowincell="f">
            <v:imagedata r:id="rId58" o:title=""/>
            <w10:anchorlock/>
          </v:shape>
        </w:pict>
      </w:r>
    </w:p>
    <w:p>
      <w:pPr>
        <w:bidi w:val="0"/>
        <w:spacing w:before="412" w:after="0" w:line="270" w:lineRule="atLeast"/>
        <w:ind w:left="141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0"/>
          <w:sz w:val="24"/>
          <w:szCs w:val="24"/>
          <w:u w:val="none"/>
          <w:rtl w:val="0"/>
        </w:rPr>
        <w:t xml:space="preserve">Part C -  X- Ray  Results </w:t>
      </w:r>
    </w:p>
    <w:p>
      <w:pPr>
        <w:bidi w:val="0"/>
        <w:spacing w:before="56" w:after="0"/>
        <w:ind w:left="0" w:right="-200" w:firstLine="0"/>
        <w:jc w:val="both"/>
        <w:outlineLvl w:val="9"/>
      </w:pPr>
      <w:r>
        <w:pict>
          <v:shape id="PathGroup" o:spid="_x0000_i1078" type="#_x0000_t75" style="width:119pt;height:13pt" o:allowincell="f">
            <v:imagedata r:id="rId59" o:title=""/>
            <w10:anchorlock/>
          </v:shape>
        </w:pict>
      </w:r>
    </w:p>
    <w:p>
      <w:pPr>
        <w:bidi w:val="0"/>
        <w:spacing w:before="7" w:after="0" w:line="136" w:lineRule="atLeast"/>
        <w:ind w:left="5979" w:right="-200" w:firstLine="0"/>
        <w:jc w:val="both"/>
        <w:outlineLvl w:val="9"/>
        <w:rPr>
          <w:rFonts w:ascii="Arial Narrow" w:eastAsia="Arial Narrow" w:hAnsi="Arial Narrow" w:cs="Arial Narrow"/>
          <w:sz w:val="12"/>
          <w:szCs w:val="12"/>
        </w:rPr>
      </w:pP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Date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422"/>
          <w:sz w:val="12"/>
          <w:szCs w:val="1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Month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779"/>
          <w:sz w:val="12"/>
          <w:szCs w:val="1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Year</w:t>
      </w:r>
    </w:p>
    <w:p>
      <w:pPr>
        <w:bidi w:val="0"/>
        <w:spacing w:before="1" w:after="0" w:line="356" w:lineRule="atLeast"/>
        <w:ind w:left="32" w:right="-200" w:firstLine="0"/>
        <w:jc w:val="both"/>
        <w:outlineLvl w:val="9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Hospital / Clinic X- Ray Number 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121"/>
          <w:sz w:val="22"/>
          <w:szCs w:val="22"/>
          <w:u w:val="none"/>
          <w:rtl w:val="0"/>
        </w:rPr>
        <w:t xml:space="preserve"> </w:t>
      </w:r>
      <w:r>
        <w:pict>
          <v:shape id="PathGroup" o:spid="_x0000_i1079" type="#_x0000_t75" style="width:71pt;height:18pt" o:allowincell="f">
            <v:imagedata r:id="rId60" o:title=""/>
            <w10:anchorlock/>
          </v:shape>
        </w:pic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534"/>
          <w:sz w:val="22"/>
          <w:szCs w:val="2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Date </w:t>
      </w:r>
    </w:p>
    <w:tbl>
      <w:tblPr>
        <w:tblW w:w="0" w:type="auto"/>
        <w:tblInd w:w="5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>
        <w:tblPrEx>
          <w:tblW w:w="0" w:type="auto"/>
          <w:tblInd w:w="57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74"/>
        </w:trPr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</w:tbl>
    <w:p>
      <w:pPr>
        <w:bidi w:val="0"/>
        <w:spacing w:before="671" w:after="0" w:line="359" w:lineRule="atLeast"/>
        <w:ind w:left="144" w:right="-200" w:firstLine="0"/>
        <w:jc w:val="both"/>
        <w:outlineLvl w:val="9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Full name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6134"/>
          <w:sz w:val="22"/>
          <w:szCs w:val="2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>MAHC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22"/>
          <w:szCs w:val="22"/>
          <w:u w:val="none"/>
          <w:rtl w:val="0"/>
        </w:rPr>
        <w:t xml:space="preserve"> </w:t>
      </w:r>
      <w:r>
        <w:pict>
          <v:shape id="PathGroup" o:spid="_x0000_s1080" type="#_x0000_t75" style="width:249pt;height:67pt;margin-top:30.93pt;margin-left:118pt;mso-position-horizontal-relative:page;position:absolute;z-index:251694080" o:allowincell="f">
            <v:imagedata r:id="rId61" o:title=""/>
            <w10:anchorlock/>
          </v:shape>
        </w:pict>
      </w:r>
      <w:r>
        <w:pict>
          <v:shape id="PathGroup" o:spid="_x0000_s1081" type="#_x0000_t75" style="width:77pt;height:26pt;margin-top:38.93pt;margin-left:465pt;mso-position-horizontal-relative:page;position:absolute;z-index:-251621376" o:allowincell="f">
            <v:imagedata r:id="rId62" o:title=""/>
            <w10:anchorlock/>
          </v:shape>
        </w:pict>
      </w:r>
    </w:p>
    <w:p>
      <w:pPr>
        <w:bidi w:val="0"/>
        <w:spacing w:before="0" w:after="0" w:line="249" w:lineRule="atLeast"/>
        <w:ind w:left="6608" w:right="-200" w:firstLine="0"/>
        <w:jc w:val="both"/>
        <w:outlineLvl w:val="9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Registration Number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22"/>
          <w:szCs w:val="22"/>
          <w:u w:val="none"/>
          <w:rtl w:val="0"/>
        </w:rPr>
        <w:t xml:space="preserve"> </w:t>
      </w:r>
      <w:r>
        <w:pict>
          <v:shape id="_x0000_s1082" type="#_x0000_t75" style="width:28.27pt;height:28.27pt;margin-top:10.12pt;margin-left:154.27pt;mso-position-horizontal-relative:page;position:absolute;z-index:251696128" o:allowincell="f">
            <v:imagedata r:id="rId63" o:title=""/>
            <w10:anchorlock/>
          </v:shape>
        </w:pict>
      </w:r>
    </w:p>
    <w:p>
      <w:pPr>
        <w:bidi w:val="0"/>
        <w:spacing w:before="166" w:after="0" w:line="226" w:lineRule="atLeast"/>
        <w:ind w:left="148" w:right="-200" w:firstLine="0"/>
        <w:jc w:val="both"/>
        <w:outlineLvl w:val="9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0"/>
          <w:szCs w:val="20"/>
          <w:u w:val="none"/>
          <w:rtl w:val="0"/>
        </w:rPr>
        <w:t xml:space="preserve">Radiographer’s  </w:t>
      </w:r>
    </w:p>
    <w:p>
      <w:pPr>
        <w:bidi w:val="0"/>
        <w:spacing w:before="0" w:after="0" w:line="262" w:lineRule="atLeast"/>
        <w:ind w:left="148" w:right="-200" w:firstLine="0"/>
        <w:jc w:val="both"/>
        <w:outlineLvl w:val="9"/>
        <w:rPr>
          <w:rFonts w:ascii="Arial Narrow" w:eastAsia="Arial Narrow" w:hAnsi="Arial Narrow" w:cs="Arial Narrow"/>
          <w:sz w:val="12"/>
          <w:szCs w:val="12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0"/>
          <w:szCs w:val="20"/>
          <w:u w:val="none"/>
          <w:rtl w:val="0"/>
        </w:rPr>
        <w:t>Signature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6523"/>
          <w:sz w:val="12"/>
          <w:szCs w:val="1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Date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407"/>
          <w:sz w:val="12"/>
          <w:szCs w:val="1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Month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729"/>
          <w:sz w:val="12"/>
          <w:szCs w:val="1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single"/>
          <w:rtl w:val="0"/>
        </w:rPr>
        <w:t>Y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ear</w:t>
      </w:r>
    </w:p>
    <w:p>
      <w:pPr>
        <w:bidi w:val="0"/>
        <w:spacing w:before="0" w:after="0" w:line="249" w:lineRule="atLeast"/>
        <w:ind w:left="6626" w:right="-200" w:firstLine="0"/>
        <w:jc w:val="both"/>
        <w:outlineLvl w:val="9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Date </w:t>
      </w:r>
    </w:p>
    <w:tbl>
      <w:tblPr>
        <w:tblW w:w="0" w:type="auto"/>
        <w:tblInd w:w="7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>
        <w:tblPrEx>
          <w:tblW w:w="0" w:type="auto"/>
          <w:tblInd w:w="71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56"/>
        </w:trPr>
        <w:tc>
          <w:tcPr>
            <w:tcW w:w="331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1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1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1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1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1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1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1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</w:tbl>
    <w:p>
      <w:pPr>
        <w:bidi w:val="0"/>
        <w:spacing w:before="264" w:after="0" w:line="268" w:lineRule="atLeast"/>
        <w:ind w:left="27" w:right="-200" w:firstLine="0"/>
        <w:jc w:val="both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Radiological findings (to be reported by Radiologist /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4"/>
          <w:szCs w:val="24"/>
          <w:u w:val="none"/>
          <w:rtl w:val="0"/>
        </w:rPr>
        <w:t>Pulmonologist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 / Physician)</w:t>
      </w:r>
    </w:p>
    <w:p>
      <w:pPr>
        <w:bidi w:val="0"/>
        <w:spacing w:before="0" w:after="186"/>
        <w:ind w:left="0" w:right="-200" w:firstLine="0"/>
        <w:jc w:val="both"/>
        <w:outlineLvl w:val="9"/>
      </w:pPr>
      <w:r>
        <w:pict>
          <v:shape id="PathGroup" o:spid="_x0000_i1083" type="#_x0000_t75" style="width:494pt;height:73pt" o:allowincell="f">
            <v:imagedata r:id="rId64" o:title=""/>
            <w10:anchorlock/>
          </v:shape>
        </w:pict>
      </w:r>
    </w:p>
    <w:p>
      <w:pPr>
        <w:sectPr>
          <w:footerReference w:type="default" r:id="rId65"/>
          <w:pgSz w:w="11906" w:h="16838"/>
          <w:pgMar w:top="640" w:right="1046" w:bottom="160" w:left="980" w:header="708" w:footer="708"/>
          <w:cols w:space="708"/>
          <w:titlePg w:val="0"/>
        </w:sectPr>
      </w:pPr>
    </w:p>
    <w:p>
      <w:pPr>
        <w:bidi w:val="0"/>
        <w:spacing w:before="22" w:after="0" w:line="249" w:lineRule="atLeast"/>
        <w:ind w:left="48" w:right="-200" w:firstLine="0"/>
        <w:jc w:val="both"/>
        <w:outlineLvl w:val="9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Full name </w:t>
      </w:r>
      <w:r>
        <w:pict>
          <v:shape id="PathGroup" o:spid="_x0000_s1084" type="#_x0000_t75" style="width:235pt;height:25pt;margin-top:-1.32pt;margin-left:113pt;mso-position-horizontal-relative:page;position:absolute;z-index:251697152" o:allowincell="f">
            <v:imagedata r:id="rId66" o:title=""/>
            <w10:anchorlock/>
          </v:shape>
        </w:pict>
      </w:r>
    </w:p>
    <w:p>
      <w:pPr>
        <w:bidi w:val="0"/>
        <w:spacing w:before="404" w:after="0"/>
        <w:ind w:left="36" w:right="-200" w:firstLine="0"/>
        <w:jc w:val="both"/>
        <w:outlineLvl w:val="9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0"/>
          <w:szCs w:val="20"/>
          <w:u w:val="none"/>
          <w:rtl w:val="0"/>
        </w:rPr>
        <w:t>Signature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495"/>
          <w:sz w:val="20"/>
          <w:szCs w:val="20"/>
          <w:u w:val="none"/>
          <w:rtl w:val="0"/>
        </w:rPr>
        <w:t xml:space="preserve"> </w:t>
      </w:r>
      <w:r>
        <w:pict>
          <v:shape id="_x0000_i1085" type="#_x0000_t75" style="width:28.27pt;height:28.27pt" o:allowincell="f">
            <v:imagedata r:id="rId67" o:title=""/>
            <w10:anchorlock/>
          </v:shape>
        </w:pict>
      </w:r>
      <w:r>
        <w:pict>
          <v:shape id="PathGroup" o:spid="_x0000_s1086" type="#_x0000_t75" style="width:96pt;height:31pt;margin-top:25.12pt;margin-left:113pt;mso-position-horizontal-relative:page;position:absolute;z-index:-251618304" o:allowincell="f">
            <v:imagedata r:id="rId68" o:title=""/>
            <w10:anchorlock/>
          </v:shape>
        </w:pict>
      </w:r>
      <w:r>
        <w:pict>
          <v:shape id="PathGroup" o:spid="_x0000_s1087" type="#_x0000_t75" style="width:496pt;height:5pt;margin-top:63.12pt;margin-left:48pt;mso-position-horizontal-relative:page;position:absolute;z-index:-251617280" o:allowincell="f">
            <v:imagedata r:id="rId33" o:title=""/>
            <w10:anchorlock/>
          </v:shape>
        </w:pict>
      </w:r>
    </w:p>
    <w:p>
      <w:pPr>
        <w:bidi w:val="0"/>
        <w:spacing w:before="639" w:after="0" w:line="242" w:lineRule="atLeast"/>
        <w:ind w:left="31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999494"/>
          <w:spacing w:val="0"/>
          <w:sz w:val="20"/>
          <w:szCs w:val="20"/>
          <w:u w:val="none"/>
          <w:rtl w:val="0"/>
        </w:rPr>
        <w:t>Medical Examination for Work Permit Visa 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999494"/>
          <w:spacing w:val="16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999494"/>
          <w:spacing w:val="0"/>
          <w:sz w:val="20"/>
          <w:szCs w:val="20"/>
          <w:u w:val="none"/>
          <w:rtl w:val="0"/>
        </w:rPr>
        <w:t>MOH-QA/F/17/67-4</w:t>
      </w:r>
    </w:p>
    <w:p>
      <w:pPr>
        <w:bidi w:val="0"/>
        <w:spacing w:before="1" w:after="0" w:line="249" w:lineRule="atLeast"/>
        <w:ind w:left="0" w:right="1383" w:firstLine="547"/>
        <w:jc w:val="left"/>
        <w:outlineLvl w:val="9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br w:type="column"/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MMDC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22"/>
          <w:szCs w:val="22"/>
          <w:u w:val="none"/>
          <w:rtl w:val="0"/>
        </w:rPr>
        <w:t xml:space="preserve">          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Registration Number </w:t>
      </w:r>
    </w:p>
    <w:p>
      <w:pPr>
        <w:bidi w:val="0"/>
        <w:spacing w:before="427" w:after="0" w:line="136" w:lineRule="atLeast"/>
        <w:ind w:left="682" w:right="-200" w:firstLine="0"/>
        <w:jc w:val="both"/>
        <w:outlineLvl w:val="9"/>
        <w:rPr>
          <w:rFonts w:ascii="Arial Narrow" w:eastAsia="Arial Narrow" w:hAnsi="Arial Narrow" w:cs="Arial Narrow"/>
          <w:sz w:val="12"/>
          <w:szCs w:val="12"/>
        </w:rPr>
      </w:pP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Date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422"/>
          <w:sz w:val="12"/>
          <w:szCs w:val="1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Month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779"/>
          <w:sz w:val="12"/>
          <w:szCs w:val="1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Year</w:t>
      </w:r>
      <w:r>
        <w:pict>
          <v:shape id="PathGroup" o:spid="_x0000_s1088" type="#_x0000_t75" style="width:80pt;height:26pt;margin-top:-25.23pt;margin-left:463pt;mso-position-horizontal-relative:page;position:absolute;z-index:251700224" o:allowincell="f">
            <v:imagedata r:id="rId69" o:title=""/>
            <w10:anchorlock/>
          </v:shape>
        </w:pict>
      </w:r>
    </w:p>
    <w:p>
      <w:pPr>
        <w:bidi w:val="0"/>
        <w:spacing w:before="9" w:after="0" w:line="249" w:lineRule="atLeast"/>
        <w:ind w:left="16" w:right="-200" w:firstLine="0"/>
        <w:jc w:val="both"/>
        <w:outlineLvl w:val="9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>Date</w:t>
      </w: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>
        <w:tblPrEx>
          <w:tblW w:w="0" w:type="auto"/>
          <w:tblInd w:w="40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74"/>
        </w:trPr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</w:tbl>
    <w:p>
      <w:pPr>
        <w:bidi w:val="0"/>
        <w:spacing w:before="505" w:after="0" w:line="245" w:lineRule="atLeast"/>
        <w:ind w:left="2357" w:right="-200" w:firstLine="0"/>
        <w:jc w:val="both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999494"/>
          <w:spacing w:val="0"/>
          <w:sz w:val="20"/>
          <w:szCs w:val="20"/>
          <w:u w:val="none"/>
          <w:rtl w:val="0"/>
        </w:rPr>
        <w:t>Page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149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9A6A6"/>
          <w:spacing w:val="0"/>
          <w:sz w:val="22"/>
          <w:szCs w:val="22"/>
          <w:u w:val="none"/>
          <w:rtl w:val="0"/>
        </w:rPr>
        <w:t>2/3</w:t>
      </w:r>
    </w:p>
    <w:p>
      <w:pPr>
        <w:sectPr>
          <w:footerReference w:type="default" r:id="rId70"/>
          <w:type w:val="continuous"/>
          <w:pgSz w:w="11906" w:h="16838"/>
          <w:pgMar w:top="640" w:right="1046" w:bottom="160" w:left="980" w:header="708" w:footer="708"/>
          <w:cols w:num="2" w:space="708" w:equalWidth="0">
            <w:col w:w="5830" w:space="763"/>
            <w:col w:w="3287" w:space="0"/>
          </w:cols>
          <w:titlePg w:val="0"/>
        </w:sectPr>
      </w:pPr>
    </w:p>
    <w:p>
      <w:pPr>
        <w:bidi w:val="0"/>
        <w:spacing w:before="446" w:after="0" w:line="266" w:lineRule="atLeast"/>
        <w:ind w:left="13" w:right="-200" w:firstLine="0"/>
        <w:jc w:val="both"/>
        <w:outlineLv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0"/>
          <w:sz w:val="24"/>
          <w:szCs w:val="24"/>
          <w:u w:val="none"/>
          <w:rtl w:val="0"/>
        </w:rPr>
        <w:t xml:space="preserve">Part D - Laboratory Examination Results </w:t>
      </w:r>
      <w:r>
        <w:pict>
          <v:shape id="PathGroup" o:spid="_x0000_s1089" type="#_x0000_t75" style="width:496pt;height:5pt;margin-top:3pt;margin-left:48pt;mso-position-horizontal-relative:page;position:absolute;z-index:-251615232" o:allowincell="f">
            <v:imagedata r:id="rId71" o:title=""/>
            <w10:anchorlock/>
          </v:shape>
        </w:pict>
      </w:r>
    </w:p>
    <w:p>
      <w:pPr>
        <w:bidi w:val="0"/>
        <w:spacing w:before="229" w:after="0" w:line="245" w:lineRule="atLeast"/>
        <w:ind w:left="27" w:right="-200" w:firstLine="0"/>
        <w:jc w:val="both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>Blood Analysis</w:t>
      </w:r>
    </w:p>
    <w:p>
      <w:pPr>
        <w:bidi w:val="0"/>
        <w:spacing w:before="1" w:after="0" w:line="211" w:lineRule="atLeast"/>
        <w:ind w:left="58" w:right="1500" w:firstLine="6488"/>
        <w:jc w:val="both"/>
        <w:outlineLvl w:val="9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8"/>
          <w:szCs w:val="18"/>
          <w:u w:val="none"/>
          <w:rtl w:val="0"/>
        </w:rPr>
        <w:t xml:space="preserve">Positive 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298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8"/>
          <w:szCs w:val="18"/>
          <w:u w:val="none"/>
          <w:rtl w:val="0"/>
        </w:rPr>
        <w:t xml:space="preserve">Negative  </w:t>
      </w:r>
      <w:r>
        <w:pict>
          <v:shape id="PathGroup" o:spid="_x0000_s1090" type="#_x0000_t75" style="width:23pt;height:40pt;margin-top:7.29pt;margin-left:106pt;mso-position-horizontal-relative:page;position:absolute;z-index:251702272" o:allowincell="f">
            <v:imagedata r:id="rId72" o:title=""/>
            <w10:anchorlock/>
          </v:shape>
        </w:pic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Hb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1303"/>
          <w:sz w:val="22"/>
          <w:szCs w:val="2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>g/dl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2995"/>
          <w:sz w:val="22"/>
          <w:szCs w:val="2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VDRL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22"/>
          <w:szCs w:val="22"/>
          <w:u w:val="none"/>
          <w:rtl w:val="0"/>
        </w:rPr>
        <w:t xml:space="preserve"> </w:t>
      </w:r>
      <w:r>
        <w:pict>
          <v:shape id="PathGroup" o:spid="_x0000_s1091" type="#_x0000_t75" style="width:22pt;height:37pt;margin-top:13.29pt;margin-left:425pt;mso-position-horizontal-relative:page;mso-wrap-distance-left:93pt;mso-wrap-distance-right:0;position:absolute;z-index:251703296" o:allowincell="f">
            <v:imagedata r:id="rId73" o:title=""/>
            <w10:wrap type="square" side="left"/>
            <w10:anchorlock/>
          </v:shape>
        </w:pict>
      </w:r>
      <w:r>
        <w:pict>
          <v:shape id="PathGroup" o:spid="_x0000_s1092" type="#_x0000_t75" style="width:22pt;height:37pt;margin-top:13.29pt;margin-left:378pt;mso-position-horizontal-relative:page;mso-wrap-distance-left:49pt;mso-wrap-distance-right:0;position:absolute;z-index:251704320" o:allowincell="f">
            <v:imagedata r:id="rId74" o:title=""/>
            <w10:wrap type="square" side="left"/>
            <w10:anchorlock/>
          </v:shape>
        </w:pict>
      </w:r>
    </w:p>
    <w:p>
      <w:pPr>
        <w:bidi w:val="0"/>
        <w:spacing w:before="17" w:after="0" w:line="345" w:lineRule="atLeast"/>
        <w:ind w:left="45" w:right="-200" w:firstLine="0"/>
        <w:jc w:val="both"/>
        <w:outlineLvl w:val="9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TC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1279"/>
          <w:sz w:val="18"/>
          <w:szCs w:val="18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µ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18"/>
          <w:szCs w:val="18"/>
          <w:u w:val="none"/>
          <w:rtl w:val="0"/>
        </w:rPr>
        <w:t>l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3110"/>
          <w:sz w:val="22"/>
          <w:szCs w:val="2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>HBsAg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" w:after="0" w:line="205" w:lineRule="atLeast"/>
        <w:ind w:left="2514" w:right="-200" w:firstLine="0"/>
        <w:jc w:val="both"/>
        <w:outlineLvl w:val="9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8"/>
          <w:szCs w:val="18"/>
          <w:u w:val="none"/>
          <w:rtl w:val="0"/>
        </w:rPr>
        <w:t xml:space="preserve">Positive 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298"/>
          <w:sz w:val="18"/>
          <w:szCs w:val="18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8"/>
          <w:szCs w:val="18"/>
          <w:u w:val="none"/>
          <w:rtl w:val="0"/>
        </w:rPr>
        <w:t xml:space="preserve">Negative 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auto"/>
          <w:spacing w:val="0"/>
          <w:sz w:val="18"/>
          <w:szCs w:val="18"/>
          <w:u w:val="none"/>
          <w:rtl w:val="0"/>
        </w:rPr>
        <w:t xml:space="preserve"> </w:t>
      </w:r>
    </w:p>
    <w:p>
      <w:pPr>
        <w:bidi w:val="0"/>
        <w:spacing w:before="114" w:after="0" w:line="98" w:lineRule="atLeast"/>
        <w:ind w:left="60" w:right="4280" w:firstLine="0"/>
        <w:jc w:val="left"/>
        <w:outlineLvl w:val="9"/>
        <w:rPr>
          <w:rFonts w:ascii="Arial Narrow" w:eastAsia="Arial Narrow" w:hAnsi="Arial Narrow" w:cs="Arial Narrow"/>
          <w:sz w:val="14"/>
          <w:szCs w:val="14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Blood group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3"/>
          <w:sz w:val="22"/>
          <w:szCs w:val="22"/>
          <w:u w:val="none"/>
          <w:rtl w:val="0"/>
        </w:rPr>
        <w:t>(</w:t>
      </w:r>
      <w:r>
        <w:rPr>
          <w:rFonts w:ascii="Arial Narrow" w:eastAsia="Arial Narrow" w:hAnsi="Arial Narrow" w:cs="Arial Narrow"/>
          <w:b/>
          <w:bCs/>
          <w:i w:val="0"/>
          <w:iCs w:val="0"/>
          <w:strike w:val="0"/>
          <w:color w:val="2E3238"/>
          <w:spacing w:val="3"/>
          <w:sz w:val="22"/>
          <w:szCs w:val="22"/>
          <w:u w:val="none"/>
          <w:rtl w:val="0"/>
        </w:rPr>
        <w:t>A</w:t>
      </w:r>
      <w:r>
        <w:rPr>
          <w:rFonts w:ascii="Arial Narrow" w:eastAsia="Arial Narrow" w:hAnsi="Arial Narrow" w:cs="Arial Narrow"/>
          <w:b/>
          <w:bCs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 / B / AB / </w:t>
      </w:r>
      <w:r>
        <w:rPr>
          <w:rFonts w:ascii="Arial Narrow" w:eastAsia="Arial Narrow" w:hAnsi="Arial Narrow" w:cs="Arial Narrow"/>
          <w:b/>
          <w:bCs/>
          <w:i w:val="0"/>
          <w:iCs w:val="0"/>
          <w:strike w:val="0"/>
          <w:color w:val="2E3238"/>
          <w:spacing w:val="1"/>
          <w:sz w:val="22"/>
          <w:szCs w:val="22"/>
          <w:u w:val="none"/>
          <w:rtl w:val="0"/>
        </w:rPr>
        <w:t>O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1"/>
          <w:sz w:val="22"/>
          <w:szCs w:val="22"/>
          <w:u w:val="none"/>
          <w:rtl w:val="0"/>
        </w:rPr>
        <w:t>)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2601"/>
          <w:sz w:val="22"/>
          <w:szCs w:val="2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>HIV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22"/>
          <w:szCs w:val="22"/>
          <w:u w:val="none"/>
          <w:rtl w:val="0"/>
        </w:rPr>
        <w:t xml:space="preserve"> </w:t>
      </w:r>
      <w:r>
        <w:pict>
          <v:shape id="PathGroup" o:spid="_x0000_s1093" type="#_x0000_t75" style="width:22pt;height:38pt;margin-top:2.69pt;margin-left:425pt;mso-position-horizontal-relative:page;position:absolute;z-index:-251611136" o:allowincell="f">
            <v:imagedata r:id="rId75" o:title=""/>
            <w10:anchorlock/>
          </v:shape>
        </w:pict>
      </w:r>
      <w:r>
        <w:pict>
          <v:shape id="PathGroup" o:spid="_x0000_s1094" type="#_x0000_t75" style="width:22pt;height:37pt;margin-top:2.69pt;margin-left:378pt;mso-position-horizontal-relative:page;position:absolute;z-index:-251610112" o:allowincell="f">
            <v:imagedata r:id="rId76" o:title=""/>
            <w10:anchorlock/>
          </v:shape>
        </w:pict>
      </w:r>
      <w:r>
        <w:pict>
          <v:shape id="PathGroup" o:spid="_x0000_s1095" type="#_x0000_t75" style="width:22pt;height:18pt;margin-top:2.69pt;margin-left:224pt;mso-position-horizontal-relative:page;position:absolute;z-index:251707392" o:allowincell="f">
            <v:imagedata r:id="rId77" o:title=""/>
            <w10:anchorlock/>
          </v:shape>
        </w:pict>
      </w:r>
      <w:r>
        <w:pict>
          <v:shape id="PathGroup" o:spid="_x0000_s1096" type="#_x0000_t75" style="width:21pt;height:18pt;margin-top:2.69pt;margin-left:177pt;mso-position-horizontal-relative:page;position:absolute;z-index:251708416" o:allowincell="f">
            <v:imagedata r:id="rId78" o:title=""/>
            <w10:anchorlock/>
          </v:shape>
        </w:pic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14"/>
          <w:szCs w:val="14"/>
          <w:u w:val="none"/>
          <w:rtl w:val="0"/>
        </w:rPr>
        <w:t>(*optional)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14"/>
          <w:szCs w:val="14"/>
          <w:u w:val="none"/>
          <w:rtl w:val="0"/>
        </w:rPr>
        <w:t xml:space="preserve"> </w:t>
      </w:r>
    </w:p>
    <w:p>
      <w:pPr>
        <w:bidi w:val="0"/>
        <w:spacing w:before="44" w:after="0" w:line="249" w:lineRule="atLeast"/>
        <w:ind w:left="5017" w:right="-200" w:firstLine="0"/>
        <w:jc w:val="both"/>
        <w:outlineLvl w:val="9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>HCV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354" w:after="0" w:line="245" w:lineRule="atLeast"/>
        <w:ind w:left="41" w:right="-200" w:firstLine="0"/>
        <w:jc w:val="both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>Urine Analysis</w:t>
      </w:r>
    </w:p>
    <w:p>
      <w:pPr>
        <w:bidi w:val="0"/>
        <w:spacing w:before="1" w:after="0" w:line="412" w:lineRule="atLeast"/>
        <w:ind w:left="7" w:right="4728" w:firstLine="35"/>
        <w:jc w:val="left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>Albumin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516"/>
          <w:sz w:val="22"/>
          <w:szCs w:val="22"/>
          <w:u w:val="none"/>
          <w:rtl w:val="0"/>
        </w:rPr>
        <w:t xml:space="preserve"> </w:t>
      </w:r>
      <w:r>
        <w:pict>
          <v:shape id="PathGroup" o:spid="_x0000_i1097" type="#_x0000_t75" style="width:56pt;height:18pt" o:allowincell="f">
            <v:imagedata r:id="rId79" o:title=""/>
            <w10:anchorlock/>
          </v:shape>
        </w:pic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505"/>
          <w:sz w:val="22"/>
          <w:szCs w:val="2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>Sugar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333"/>
          <w:sz w:val="22"/>
          <w:szCs w:val="22"/>
          <w:u w:val="none"/>
          <w:rtl w:val="0"/>
        </w:rPr>
        <w:t xml:space="preserve"> </w:t>
      </w:r>
      <w:r>
        <w:pict>
          <v:shape id="PathGroup" o:spid="_x0000_i1098" type="#_x0000_t75" style="width:56pt;height:18pt" o:allowincell="f">
            <v:imagedata r:id="rId80" o:title=""/>
            <w10:anchorlock/>
          </v:shape>
        </w:pic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333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Laboratory Technologist’s  Declaration </w:t>
      </w:r>
    </w:p>
    <w:p>
      <w:pPr>
        <w:bidi w:val="0"/>
        <w:spacing w:before="136" w:after="0"/>
        <w:ind w:left="0" w:right="-200" w:firstLine="0"/>
        <w:jc w:val="both"/>
        <w:outlineLvl w:val="9"/>
      </w:pPr>
      <w:r>
        <w:pict>
          <v:shape id="PathGroup" o:spid="_x0000_i1099" type="#_x0000_t75" style="width:143pt;height:11pt" o:allowincell="f">
            <v:imagedata r:id="rId81" o:title=""/>
            <w10:anchorlock/>
          </v:shape>
        </w:pict>
      </w:r>
      <w:r>
        <w:pict>
          <v:shape id="PathGroup" o:spid="_x0000_i1100" type="#_x0000_t75" style="width:195pt;height:11pt" o:allowincell="f">
            <v:imagedata r:id="rId82" o:title=""/>
            <w10:anchorlock/>
          </v:shape>
        </w:pict>
      </w:r>
    </w:p>
    <w:p>
      <w:pPr>
        <w:bidi w:val="0"/>
        <w:spacing w:before="164" w:after="0" w:line="249" w:lineRule="atLeast"/>
        <w:ind w:left="7150" w:right="-200" w:firstLine="0"/>
        <w:jc w:val="both"/>
        <w:outlineLvl w:val="9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>MAHC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22"/>
          <w:szCs w:val="22"/>
          <w:u w:val="none"/>
          <w:rtl w:val="0"/>
        </w:rPr>
        <w:t xml:space="preserve"> </w:t>
      </w:r>
      <w:r>
        <w:pict>
          <v:shape id="PathGroup" o:spid="_x0000_s1101" type="#_x0000_t75" style="width:267pt;height:27pt;margin-top:7pt;margin-left:93pt;mso-position-horizontal-relative:page;position:absolute;z-index:251709440" o:allowincell="f">
            <v:imagedata r:id="rId83" o:title=""/>
            <w10:anchorlock/>
          </v:shape>
        </w:pict>
      </w:r>
      <w:r>
        <w:pict>
          <v:shape id="PathGroup" o:spid="_x0000_s1102" type="#_x0000_t75" style="width:77pt;height:26pt;margin-top:7pt;margin-left:465pt;mso-position-horizontal-relative:page;position:absolute;z-index:-251606016" o:allowincell="f">
            <v:imagedata r:id="rId84" o:title=""/>
            <w10:anchorlock/>
          </v:shape>
        </w:pict>
      </w:r>
    </w:p>
    <w:p>
      <w:pPr>
        <w:bidi w:val="0"/>
        <w:spacing w:before="0" w:after="0" w:line="324" w:lineRule="atLeast"/>
        <w:ind w:left="17" w:right="-200" w:firstLine="0"/>
        <w:jc w:val="both"/>
        <w:outlineLvl w:val="9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Full name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5678"/>
          <w:sz w:val="22"/>
          <w:szCs w:val="2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Registration Number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77" w:after="0" w:line="226" w:lineRule="atLeast"/>
        <w:ind w:left="59" w:right="-200" w:firstLine="0"/>
        <w:jc w:val="both"/>
        <w:outlineLvl w:val="9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0"/>
          <w:szCs w:val="20"/>
          <w:u w:val="none"/>
          <w:rtl w:val="0"/>
        </w:rPr>
        <w:t xml:space="preserve">Laboratory Technologist’s 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pict>
          <v:shape id="PathGroup" o:spid="_x0000_s1103" type="#_x0000_t75" style="width:97pt;height:32pt;margin-top:5.92pt;margin-left:150pt;mso-position-horizontal-relative:page;position:absolute;z-index:251711488" o:allowincell="f">
            <v:imagedata r:id="rId85" o:title=""/>
            <w10:anchorlock/>
          </v:shape>
        </w:pict>
      </w:r>
      <w:r>
        <w:pict>
          <v:shape id="_x0000_s1104" type="#_x0000_t75" style="width:28.27pt;height:28.27pt;margin-top:1.51pt;margin-left:150.1pt;mso-position-horizontal-relative:page;position:absolute;z-index:251712512" o:allowincell="f">
            <v:imagedata r:id="rId67" o:title=""/>
            <w10:anchorlock/>
          </v:shape>
        </w:pict>
      </w:r>
    </w:p>
    <w:p>
      <w:pPr>
        <w:bidi w:val="0"/>
        <w:spacing w:before="0" w:after="0" w:line="226" w:lineRule="atLeast"/>
        <w:ind w:left="59" w:right="-200" w:firstLine="0"/>
        <w:jc w:val="both"/>
        <w:outlineLvl w:val="9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0"/>
          <w:szCs w:val="20"/>
          <w:u w:val="none"/>
          <w:rtl w:val="0"/>
        </w:rPr>
        <w:t>Signature</w:t>
      </w:r>
    </w:p>
    <w:p>
      <w:pPr>
        <w:bidi w:val="0"/>
        <w:spacing w:before="0" w:after="0" w:line="146" w:lineRule="atLeast"/>
        <w:ind w:left="7380" w:right="-200" w:firstLine="0"/>
        <w:jc w:val="both"/>
        <w:outlineLvl w:val="9"/>
        <w:rPr>
          <w:rFonts w:ascii="Arial Narrow" w:eastAsia="Arial Narrow" w:hAnsi="Arial Narrow" w:cs="Arial Narrow"/>
          <w:sz w:val="12"/>
          <w:szCs w:val="12"/>
        </w:rPr>
      </w:pP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Date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407"/>
          <w:sz w:val="12"/>
          <w:szCs w:val="1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Month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729"/>
          <w:sz w:val="12"/>
          <w:szCs w:val="1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Year</w:t>
      </w:r>
    </w:p>
    <w:p>
      <w:pPr>
        <w:bidi w:val="0"/>
        <w:spacing w:before="17" w:after="0" w:line="130" w:lineRule="atLeast"/>
        <w:ind w:left="13" w:right="2611" w:firstLine="6593"/>
        <w:jc w:val="left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Date </w:t>
      </w:r>
      <w:r>
        <w:pict>
          <v:shape id="PathGroup" o:spid="_x0000_s1105" type="#_x0000_t75" style="width:218pt;height:18pt;margin-top:5.4pt;margin-left:159pt;mso-position-horizontal-relative:page;position:absolute;z-index:251713536" o:allowincell="f">
            <v:imagedata r:id="rId86" o:title=""/>
            <w10:anchorlock/>
          </v:shape>
        </w:pic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0"/>
          <w:szCs w:val="20"/>
          <w:u w:val="none"/>
          <w:rtl w:val="0"/>
        </w:rPr>
        <w:t xml:space="preserve">Blood Sample Taken by: </w:t>
      </w:r>
    </w:p>
    <w:tbl>
      <w:tblPr>
        <w:tblW w:w="0" w:type="auto"/>
        <w:tblInd w:w="7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>
        <w:tblPrEx>
          <w:tblW w:w="0" w:type="auto"/>
          <w:tblInd w:w="71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56"/>
        </w:trPr>
        <w:tc>
          <w:tcPr>
            <w:tcW w:w="331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1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1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1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1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1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1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1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</w:tbl>
    <w:p>
      <w:pPr>
        <w:bidi w:val="0"/>
        <w:spacing w:before="87" w:after="0" w:line="225" w:lineRule="atLeast"/>
        <w:ind w:left="13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0"/>
          <w:szCs w:val="20"/>
          <w:u w:val="none"/>
          <w:rtl w:val="0"/>
        </w:rPr>
        <w:t xml:space="preserve">Full Name: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pict>
          <v:shape id="PathGroup" o:spid="_x0000_s1106" type="#_x0000_t75" style="width:134pt;height:32pt;margin-top:12.06pt;margin-left:283pt;mso-position-horizontal-relative:page;position:absolute;z-index:251714560" o:allowincell="f">
            <v:imagedata r:id="rId87" o:title=""/>
            <w10:anchorlock/>
          </v:shape>
        </w:pict>
      </w:r>
      <w:r>
        <w:pict>
          <v:shape id="_x0000_s1107" type="#_x0000_t75" style="width:39.62pt;height:28.65pt;margin-top:7.24pt;margin-left:282.67pt;mso-position-horizontal-relative:page;position:absolute;z-index:251715584" o:allowincell="f">
            <v:imagedata r:id="rId88" o:title=""/>
            <w10:anchorlock/>
          </v:shape>
        </w:pict>
      </w:r>
    </w:p>
    <w:p>
      <w:pPr>
        <w:bidi w:val="0"/>
        <w:spacing w:before="182" w:after="0" w:line="260" w:lineRule="atLeast"/>
        <w:ind w:left="38" w:right="-200" w:firstLine="0"/>
        <w:jc w:val="both"/>
        <w:outlineLvl w:val="9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16"/>
          <w:szCs w:val="16"/>
          <w:u w:val="none"/>
          <w:rtl w:val="0"/>
        </w:rPr>
        <w:t xml:space="preserve">Designation: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2573"/>
          <w:sz w:val="23"/>
          <w:szCs w:val="23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3"/>
          <w:szCs w:val="23"/>
          <w:u w:val="none"/>
          <w:rtl w:val="0"/>
        </w:rPr>
        <w:t>Signature:</w:t>
      </w:r>
      <w:r>
        <w:pict>
          <v:shape id="PathGroup" o:spid="_x0000_s1108" type="#_x0000_t75" style="width:133pt;height:20pt;margin-top:6.49pt;margin-left:95pt;mso-position-horizontal-relative:page;position:absolute;z-index:251716608" o:allowincell="f">
            <v:imagedata r:id="rId89" o:title=""/>
            <w10:anchorlock/>
          </v:shape>
        </w:pict>
      </w:r>
      <w:r>
        <w:pict>
          <v:shape id="PathGroup" o:spid="_x0000_s1109" type="#_x0000_t75" style="width:496pt;height:5pt;margin-top:33.49pt;margin-left:41pt;mso-position-horizontal-relative:page;position:absolute;z-index:-251598848" o:allowincell="f">
            <v:imagedata r:id="rId90" o:title=""/>
            <w10:anchorlock/>
          </v:shape>
        </w:pict>
      </w:r>
    </w:p>
    <w:p>
      <w:pPr>
        <w:bidi w:val="0"/>
        <w:spacing w:before="388" w:after="0" w:line="245" w:lineRule="atLeast"/>
        <w:ind w:left="23" w:right="-200" w:firstLine="0"/>
        <w:jc w:val="both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>Certification by Doctor</w:t>
      </w:r>
    </w:p>
    <w:p>
      <w:pPr>
        <w:bidi w:val="0"/>
        <w:spacing w:before="97" w:after="0" w:line="249" w:lineRule="atLeast"/>
        <w:ind w:left="18" w:right="965" w:firstLine="0"/>
        <w:jc w:val="left"/>
        <w:outlineLvl w:val="9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>I certify that I have examined the above named person for the clinical examination and tests in part B, C &amp; D and found that He / She is  Fit / Unfit for employment in Maldives.</w:t>
      </w:r>
    </w:p>
    <w:p>
      <w:pPr>
        <w:bidi w:val="0"/>
        <w:spacing w:before="171" w:after="0" w:line="316" w:lineRule="atLeast"/>
        <w:ind w:left="21" w:right="-200" w:firstLine="0"/>
        <w:jc w:val="both"/>
        <w:outlineLvl w:val="9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Full name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6213"/>
          <w:sz w:val="22"/>
          <w:szCs w:val="2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MMDC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22"/>
          <w:szCs w:val="22"/>
          <w:u w:val="none"/>
          <w:rtl w:val="0"/>
        </w:rPr>
        <w:t xml:space="preserve"> </w:t>
      </w:r>
      <w:r>
        <w:pict>
          <v:shape id="PathGroup" o:spid="_x0000_s1110" type="#_x0000_t75" style="width:80pt;height:26pt;margin-top:6.94pt;margin-left:464pt;mso-position-horizontal-relative:page;position:absolute;z-index:251718656" o:allowincell="f">
            <v:imagedata r:id="rId91" o:title=""/>
            <w10:anchorlock/>
          </v:shape>
        </w:pict>
      </w:r>
      <w:r>
        <w:pict>
          <v:shape id="PathGroup" o:spid="_x0000_s1111" type="#_x0000_t75" style="width:249pt;height:18pt;margin-top:10.94pt;margin-left:113pt;mso-position-horizontal-relative:page;position:absolute;z-index:251719680" o:allowincell="f">
            <v:imagedata r:id="rId92" o:title=""/>
            <w10:anchorlock/>
          </v:shape>
        </w:pict>
      </w:r>
    </w:p>
    <w:p>
      <w:pPr>
        <w:bidi w:val="0"/>
        <w:spacing w:before="1" w:after="0" w:line="249" w:lineRule="atLeast"/>
        <w:ind w:left="6580" w:right="-200" w:firstLine="0"/>
        <w:jc w:val="both"/>
        <w:outlineLvl w:val="9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Registration Number </w:t>
      </w:r>
    </w:p>
    <w:p>
      <w:pPr>
        <w:bidi w:val="0"/>
        <w:spacing w:before="141" w:after="0" w:line="245" w:lineRule="atLeast"/>
        <w:ind w:left="21" w:right="-200" w:firstLine="0"/>
        <w:jc w:val="both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Doctor’s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2"/>
          <w:szCs w:val="22"/>
          <w:u w:val="none"/>
          <w:rtl w:val="0"/>
        </w:rPr>
        <w:t xml:space="preserve"> </w:t>
      </w:r>
      <w:r>
        <w:pict>
          <v:shape id="PathGroup" o:spid="_x0000_s1112" type="#_x0000_t75" style="width:97pt;height:32pt;margin-top:4.48pt;margin-left:114pt;mso-position-horizontal-relative:page;position:absolute;z-index:251720704" o:allowincell="f">
            <v:imagedata r:id="rId93" o:title=""/>
            <w10:anchorlock/>
          </v:shape>
        </w:pict>
      </w:r>
      <w:r>
        <w:pict>
          <v:shape id="_x0000_s1113" type="#_x0000_t75" style="width:28.27pt;height:28.27pt;margin-top:-0.13pt;margin-left:114.07pt;mso-position-horizontal-relative:page;position:absolute;z-index:251721728" o:allowincell="f">
            <v:imagedata r:id="rId67" o:title=""/>
            <w10:anchorlock/>
          </v:shape>
        </w:pict>
      </w:r>
    </w:p>
    <w:p>
      <w:pPr>
        <w:bidi w:val="0"/>
        <w:spacing w:before="1" w:after="0" w:line="382" w:lineRule="atLeast"/>
        <w:ind w:left="21" w:right="-200" w:firstLine="0"/>
        <w:jc w:val="both"/>
        <w:outlineLvl w:val="9"/>
        <w:rPr>
          <w:rFonts w:ascii="Arial Narrow" w:eastAsia="Arial Narrow" w:hAnsi="Arial Narrow" w:cs="Arial Narrow"/>
          <w:sz w:val="12"/>
          <w:szCs w:val="1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Signature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5529"/>
          <w:sz w:val="22"/>
          <w:szCs w:val="2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>Date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282"/>
          <w:sz w:val="12"/>
          <w:szCs w:val="12"/>
          <w:u w:val="singl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Date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422"/>
          <w:sz w:val="12"/>
          <w:szCs w:val="1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Month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779"/>
          <w:sz w:val="12"/>
          <w:szCs w:val="1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single"/>
          <w:rtl w:val="0"/>
        </w:rPr>
        <w:t>Y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ear</w:t>
      </w:r>
    </w:p>
    <w:tbl>
      <w:tblPr>
        <w:tblW w:w="0" w:type="auto"/>
        <w:tblInd w:w="7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>
        <w:tblPrEx>
          <w:tblW w:w="0" w:type="auto"/>
          <w:tblInd w:w="701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74"/>
        </w:trPr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</w:tbl>
    <w:p>
      <w:pPr>
        <w:bidi w:val="0"/>
        <w:spacing w:before="798" w:after="0" w:line="245" w:lineRule="atLeast"/>
        <w:ind w:left="38" w:right="-200" w:firstLine="0"/>
        <w:jc w:val="both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>Approved and Signed by</w:t>
      </w:r>
    </w:p>
    <w:p>
      <w:pPr>
        <w:bidi w:val="0"/>
        <w:spacing w:before="240" w:after="0" w:line="271" w:lineRule="atLeast"/>
        <w:ind w:left="36" w:right="-200" w:firstLine="0"/>
        <w:jc w:val="both"/>
        <w:outlineLvl w:val="9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Full name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6198"/>
          <w:sz w:val="22"/>
          <w:szCs w:val="2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MMDC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auto"/>
          <w:spacing w:val="0"/>
          <w:sz w:val="22"/>
          <w:szCs w:val="22"/>
          <w:u w:val="none"/>
          <w:rtl w:val="0"/>
        </w:rPr>
        <w:t xml:space="preserve"> </w:t>
      </w:r>
      <w:r>
        <w:pict>
          <v:shape id="PathGroup" o:spid="_x0000_s1114" type="#_x0000_t75" style="width:80pt;height:26pt;margin-top:11.58pt;margin-left:464pt;mso-position-horizontal-relative:page;position:absolute;z-index:251722752" o:allowincell="f">
            <v:imagedata r:id="rId94" o:title=""/>
            <w10:anchorlock/>
          </v:shape>
        </w:pict>
      </w:r>
      <w:r>
        <w:pict>
          <v:shape id="PathGroup" o:spid="_x0000_s1115" type="#_x0000_t75" style="width:234pt;height:25pt;margin-top:10.58pt;margin-left:114pt;mso-position-horizontal-relative:page;position:absolute;z-index:251723776" o:allowincell="f">
            <v:imagedata r:id="rId95" o:title=""/>
            <w10:anchorlock/>
          </v:shape>
        </w:pict>
      </w:r>
    </w:p>
    <w:p>
      <w:pPr>
        <w:bidi w:val="0"/>
        <w:spacing w:before="0" w:after="0" w:line="249" w:lineRule="atLeast"/>
        <w:ind w:left="6580" w:right="-200" w:firstLine="0"/>
        <w:jc w:val="both"/>
        <w:outlineLvl w:val="9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 xml:space="preserve">Registration Number </w:t>
      </w:r>
    </w:p>
    <w:p>
      <w:pPr>
        <w:bidi w:val="0"/>
        <w:spacing w:before="345" w:after="0" w:line="226" w:lineRule="atLeast"/>
        <w:ind w:left="16" w:right="452" w:firstLine="0"/>
        <w:jc w:val="left"/>
        <w:outlineLvl w:val="9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0"/>
          <w:szCs w:val="20"/>
          <w:u w:val="none"/>
          <w:rtl w:val="0"/>
        </w:rPr>
        <w:t>Physician’s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6402"/>
          <w:sz w:val="12"/>
          <w:szCs w:val="1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Date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422"/>
          <w:sz w:val="12"/>
          <w:szCs w:val="1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>Month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779"/>
          <w:sz w:val="12"/>
          <w:szCs w:val="1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single"/>
          <w:rtl w:val="0"/>
        </w:rPr>
        <w:t>Y</w:t>
      </w:r>
      <w:r>
        <w:rPr>
          <w:rFonts w:ascii="Arial Narrow" w:eastAsia="Arial Narrow" w:hAnsi="Arial Narrow" w:cs="Arial Narrow"/>
          <w:b w:val="0"/>
          <w:bCs w:val="0"/>
          <w:i/>
          <w:iCs/>
          <w:strike w:val="0"/>
          <w:color w:val="2E3238"/>
          <w:spacing w:val="0"/>
          <w:sz w:val="12"/>
          <w:szCs w:val="12"/>
          <w:u w:val="none"/>
          <w:rtl w:val="0"/>
        </w:rPr>
        <w:t xml:space="preserve">ear </w:t>
      </w:r>
      <w:r>
        <w:pict>
          <v:shape id="PathGroup" o:spid="_x0000_s1116" type="#_x0000_t75" style="width:97pt;height:32pt;margin-top:13.71pt;margin-left:113pt;mso-position-horizontal-relative:page;mso-wrap-distance-left:21pt;mso-wrap-distance-right:169pt;position:absolute;z-index:251724800" o:allowincell="f">
            <v:imagedata r:id="rId96" o:title=""/>
            <w10:wrap type="square"/>
            <w10:anchorlock/>
          </v:shape>
        </w:pict>
      </w:r>
      <w:r>
        <w:pict>
          <v:shape id="_x0000_s1117" type="#_x0000_t75" style="width:28.27pt;height:28.27pt;margin-top:8.86pt;margin-left:113.35pt;mso-position-horizontal-relative:page;position:absolute;z-index:251725824" o:allowincell="f">
            <v:imagedata r:id="rId67" o:title=""/>
            <w10:anchorlock/>
          </v:shape>
        </w:pic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0"/>
          <w:szCs w:val="20"/>
          <w:u w:val="none"/>
          <w:rtl w:val="0"/>
        </w:rPr>
        <w:t>Signature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5828"/>
          <w:sz w:val="22"/>
          <w:szCs w:val="22"/>
          <w:u w:val="none"/>
          <w:rtl w:val="0"/>
        </w:rPr>
        <w:t xml:space="preserve"> </w:t>
      </w:r>
      <w:r>
        <w:rPr>
          <w:rFonts w:ascii="Arial Narrow" w:eastAsia="Arial Narrow" w:hAnsi="Arial Narrow" w:cs="Arial Narrow"/>
          <w:b w:val="0"/>
          <w:bCs w:val="0"/>
          <w:i w:val="0"/>
          <w:iCs w:val="0"/>
          <w:strike w:val="0"/>
          <w:color w:val="2E3238"/>
          <w:spacing w:val="0"/>
          <w:sz w:val="22"/>
          <w:szCs w:val="22"/>
          <w:u w:val="none"/>
          <w:rtl w:val="0"/>
        </w:rPr>
        <w:t>Date</w:t>
      </w:r>
      <w:r>
        <w:pict>
          <v:shape id="PathGroup" o:spid="_x0000_s1118" type="#_x0000_t75" style="width:495pt;height:5pt;margin-top:186.71pt;margin-left:48pt;mso-position-horizontal-relative:page;position:absolute;z-index:-251589632" o:allowincell="f">
            <v:imagedata r:id="rId97" o:title=""/>
            <w10:anchorlock/>
          </v:shape>
        </w:pict>
      </w:r>
    </w:p>
    <w:tbl>
      <w:tblPr>
        <w:tblW w:w="0" w:type="auto"/>
        <w:tblInd w:w="6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>
        <w:tblPrEx>
          <w:tblW w:w="0" w:type="auto"/>
          <w:tblInd w:w="698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74"/>
        </w:trPr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3" w:type="dxa"/>
            <w:tcBorders>
              <w:top w:val="single" w:sz="4" w:space="0" w:color="2E3238"/>
              <w:left w:val="single" w:sz="4" w:space="0" w:color="2E3238"/>
              <w:bottom w:val="single" w:sz="4" w:space="0" w:color="2E3238"/>
              <w:right w:val="single" w:sz="4" w:space="0" w:color="2E3238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</w:tbl>
    <w:p/>
    <w:sectPr>
      <w:footerReference w:type="default" r:id="rId98"/>
      <w:pgSz w:w="11906" w:h="16838"/>
      <w:pgMar w:top="640" w:right="1057" w:bottom="660" w:left="1000" w:header="708" w:footer="160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58" w:lineRule="exact"/>
      <w:ind w:left="57" w:right="-200" w:firstLine="0"/>
      <w:jc w:val="both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b w:val="0"/>
        <w:bCs w:val="0"/>
        <w:i w:val="0"/>
        <w:iCs w:val="0"/>
        <w:strike w:val="0"/>
        <w:color w:val="999494"/>
        <w:spacing w:val="0"/>
        <w:sz w:val="20"/>
        <w:szCs w:val="20"/>
        <w:u w:val="none"/>
        <w:rtl w:val="0"/>
      </w:rPr>
      <w:t>Medical Examination for Work Permit Visa - MOH-QA/F/17/67-4</w:t>
    </w:r>
    <w:r>
      <w:rPr>
        <w:rFonts w:ascii="Arial Narrow" w:eastAsia="Arial Narrow" w:hAnsi="Arial Narrow" w:cs="Arial Narrow"/>
        <w:b w:val="0"/>
        <w:bCs w:val="0"/>
        <w:i/>
        <w:iCs/>
        <w:strike w:val="0"/>
        <w:color w:val="999494"/>
        <w:spacing w:val="3203"/>
        <w:sz w:val="20"/>
        <w:szCs w:val="20"/>
        <w:u w:val="none"/>
        <w:rtl w:val="0"/>
      </w:rPr>
      <w:t xml:space="preserve"> </w:t>
    </w:r>
    <w:r>
      <w:rPr>
        <w:rFonts w:ascii="Arial Narrow" w:eastAsia="Arial Narrow" w:hAnsi="Arial Narrow" w:cs="Arial Narrow"/>
        <w:b w:val="0"/>
        <w:bCs w:val="0"/>
        <w:i/>
        <w:iCs/>
        <w:strike w:val="0"/>
        <w:color w:val="999494"/>
        <w:spacing w:val="0"/>
        <w:sz w:val="20"/>
        <w:szCs w:val="20"/>
        <w:u w:val="none"/>
        <w:rtl w:val="0"/>
      </w:rPr>
      <w:t>Page</w: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uto"/>
        <w:spacing w:val="158"/>
        <w:sz w:val="22"/>
        <w:szCs w:val="22"/>
        <w:u w:val="none"/>
        <w:rtl w:val="0"/>
      </w:rPr>
      <w:t xml:space="preserve"> </w: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fldChar w:fldCharType="begin"/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instrText xml:space="preserve"> PAGE </w:instrTex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fldChar w:fldCharType="separate"/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t>1</w: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fldChar w:fldCharType="end"/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t>/</w: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fldChar w:fldCharType="begin"/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instrText>NUMPAGES</w:instrTex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fldChar w:fldCharType="separate"/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t>6</w: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58" w:lineRule="exact"/>
      <w:ind w:left="57" w:right="-200" w:firstLine="0"/>
      <w:jc w:val="both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b w:val="0"/>
        <w:bCs w:val="0"/>
        <w:i w:val="0"/>
        <w:iCs w:val="0"/>
        <w:strike w:val="0"/>
        <w:color w:val="999494"/>
        <w:spacing w:val="0"/>
        <w:sz w:val="20"/>
        <w:szCs w:val="20"/>
        <w:u w:val="none"/>
        <w:rtl w:val="0"/>
      </w:rPr>
      <w:t>Medical Examination for Work Permit Visa - MOH-QA/F/17/67-4</w:t>
    </w:r>
    <w:r>
      <w:rPr>
        <w:rFonts w:ascii="Arial Narrow" w:eastAsia="Arial Narrow" w:hAnsi="Arial Narrow" w:cs="Arial Narrow"/>
        <w:b w:val="0"/>
        <w:bCs w:val="0"/>
        <w:i/>
        <w:iCs/>
        <w:strike w:val="0"/>
        <w:color w:val="999494"/>
        <w:spacing w:val="3203"/>
        <w:sz w:val="20"/>
        <w:szCs w:val="20"/>
        <w:u w:val="none"/>
        <w:rtl w:val="0"/>
      </w:rPr>
      <w:t xml:space="preserve"> </w:t>
    </w:r>
    <w:r>
      <w:rPr>
        <w:rFonts w:ascii="Arial Narrow" w:eastAsia="Arial Narrow" w:hAnsi="Arial Narrow" w:cs="Arial Narrow"/>
        <w:b w:val="0"/>
        <w:bCs w:val="0"/>
        <w:i/>
        <w:iCs/>
        <w:strike w:val="0"/>
        <w:color w:val="999494"/>
        <w:spacing w:val="0"/>
        <w:sz w:val="20"/>
        <w:szCs w:val="20"/>
        <w:u w:val="none"/>
        <w:rtl w:val="0"/>
      </w:rPr>
      <w:t>Page</w: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uto"/>
        <w:spacing w:val="158"/>
        <w:sz w:val="22"/>
        <w:szCs w:val="22"/>
        <w:u w:val="none"/>
        <w:rtl w:val="0"/>
      </w:rPr>
      <w:t xml:space="preserve"> </w: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fldChar w:fldCharType="begin"/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instrText xml:space="preserve"> PAGE </w:instrTex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fldChar w:fldCharType="separate"/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t>2</w: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fldChar w:fldCharType="end"/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t>/</w: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fldChar w:fldCharType="begin"/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instrText>NUMPAGES</w:instrTex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fldChar w:fldCharType="separate"/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t>6</w: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1246" w:firstLine="0"/>
      <w:jc w:val="both"/>
      <w:rPr>
        <w:rFonts w:ascii="Arial" w:eastAsia="Arial" w:hAnsi="Arial" w:cs="Arial"/>
        <w:sz w:val="0"/>
        <w:szCs w:val="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1246" w:firstLine="0"/>
      <w:jc w:val="both"/>
      <w:rPr>
        <w:rFonts w:ascii="Arial" w:eastAsia="Arial" w:hAnsi="Arial" w:cs="Arial"/>
        <w:sz w:val="0"/>
        <w:szCs w:val="0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65" w:lineRule="exact"/>
      <w:ind w:left="64" w:right="-200" w:firstLine="0"/>
      <w:jc w:val="both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b w:val="0"/>
        <w:bCs w:val="0"/>
        <w:i w:val="0"/>
        <w:iCs w:val="0"/>
        <w:strike w:val="0"/>
        <w:color w:val="999494"/>
        <w:spacing w:val="0"/>
        <w:sz w:val="20"/>
        <w:szCs w:val="20"/>
        <w:u w:val="none"/>
        <w:rtl w:val="0"/>
      </w:rPr>
      <w:t xml:space="preserve">Medical Examination for Work Permit Visa - </w: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999494"/>
        <w:spacing w:val="3"/>
        <w:sz w:val="20"/>
        <w:szCs w:val="20"/>
        <w:u w:val="none"/>
        <w:rtl w:val="0"/>
      </w:rPr>
      <w:t xml:space="preserve"> </w: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999494"/>
        <w:spacing w:val="0"/>
        <w:sz w:val="20"/>
        <w:szCs w:val="20"/>
        <w:u w:val="none"/>
        <w:rtl w:val="0"/>
      </w:rPr>
      <w:t>MOH-QA/F/17/67-4</w:t>
    </w:r>
    <w:r>
      <w:rPr>
        <w:rFonts w:ascii="Arial Narrow" w:eastAsia="Arial Narrow" w:hAnsi="Arial Narrow" w:cs="Arial Narrow"/>
        <w:b w:val="0"/>
        <w:bCs w:val="0"/>
        <w:i/>
        <w:iCs/>
        <w:strike w:val="0"/>
        <w:color w:val="999494"/>
        <w:spacing w:val="3080"/>
        <w:sz w:val="20"/>
        <w:szCs w:val="20"/>
        <w:u w:val="none"/>
        <w:rtl w:val="0"/>
      </w:rPr>
      <w:t xml:space="preserve"> </w:t>
    </w:r>
    <w:r>
      <w:rPr>
        <w:rFonts w:ascii="Arial Narrow" w:eastAsia="Arial Narrow" w:hAnsi="Arial Narrow" w:cs="Arial Narrow"/>
        <w:b w:val="0"/>
        <w:bCs w:val="0"/>
        <w:i/>
        <w:iCs/>
        <w:strike w:val="0"/>
        <w:color w:val="999494"/>
        <w:spacing w:val="0"/>
        <w:sz w:val="20"/>
        <w:szCs w:val="20"/>
        <w:u w:val="none"/>
        <w:rtl w:val="0"/>
      </w:rPr>
      <w:t>Page</w: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uto"/>
        <w:spacing w:val="197"/>
        <w:sz w:val="22"/>
        <w:szCs w:val="22"/>
        <w:u w:val="none"/>
        <w:rtl w:val="0"/>
      </w:rPr>
      <w:t xml:space="preserve"> </w: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fldChar w:fldCharType="begin"/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instrText xml:space="preserve"> PAGE </w:instrTex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fldChar w:fldCharType="separate"/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t>6</w: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fldChar w:fldCharType="end"/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t>/</w: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fldChar w:fldCharType="begin"/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instrText>NUMPAGES</w:instrTex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fldChar w:fldCharType="separate"/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t>6</w:t>
    </w:r>
    <w:r>
      <w:rPr>
        <w:rFonts w:ascii="Arial" w:eastAsia="Arial" w:hAnsi="Arial" w:cs="Arial"/>
        <w:b w:val="0"/>
        <w:bCs w:val="0"/>
        <w:i w:val="0"/>
        <w:iCs w:val="0"/>
        <w:strike w:val="0"/>
        <w:color w:val="A9A6A6"/>
        <w:spacing w:val="0"/>
        <w:sz w:val="22"/>
        <w:szCs w:val="22"/>
        <w:u w:val="none"/>
        <w:rtl w:val="0"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23"/>
        </w:tabs>
        <w:ind w:left="223" w:hanging="211"/>
      </w:pPr>
      <w:rPr>
        <w:rFonts w:ascii="Arial" w:eastAsia="Arial" w:hAnsi="Arial" w:cs="Arial"/>
        <w:b w:val="0"/>
        <w:bCs w:val="0"/>
        <w:i w:val="0"/>
        <w:iCs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60"/>
        </w:tabs>
        <w:ind w:left="260" w:hanging="200"/>
      </w:pPr>
      <w:rPr>
        <w:rFonts w:ascii="Arial" w:eastAsia="Arial" w:hAnsi="Arial" w:cs="Arial"/>
        <w:b w:val="0"/>
        <w:bCs w:val="0"/>
        <w:i w:val="0"/>
        <w:iCs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2"/>
      <w:numFmt w:val="decimal"/>
      <w:lvlText w:val="%1."/>
      <w:lvlJc w:val="left"/>
      <w:pPr>
        <w:tabs>
          <w:tab w:val="num" w:pos="258"/>
        </w:tabs>
        <w:ind w:left="258" w:hanging="200"/>
      </w:pPr>
      <w:rPr>
        <w:rFonts w:ascii="Arial" w:eastAsia="Arial" w:hAnsi="Arial" w:cs="Arial"/>
        <w:b w:val="0"/>
        <w:bCs w:val="0"/>
        <w:i w:val="0"/>
        <w:iCs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multilevel"/>
    <w:tmpl w:val="00000004"/>
    <w:lvl w:ilvl="0">
      <w:start w:val="4"/>
      <w:numFmt w:val="decimal"/>
      <w:lvlText w:val="%1."/>
      <w:lvlJc w:val="left"/>
      <w:pPr>
        <w:tabs>
          <w:tab w:val="num" w:pos="236"/>
        </w:tabs>
        <w:ind w:left="236" w:hanging="166"/>
      </w:pPr>
      <w:rPr>
        <w:rFonts w:ascii="Arial Narrow" w:eastAsia="Arial Narrow" w:hAnsi="Arial Narrow" w:cs="Arial Narrow"/>
        <w:b w:val="0"/>
        <w:bCs w:val="0"/>
        <w:i w:val="0"/>
        <w:iCs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00" Type="http://schemas.openxmlformats.org/officeDocument/2006/relationships/numbering" Target="numbering.xml" /><Relationship Id="rId101" Type="http://schemas.openxmlformats.org/officeDocument/2006/relationships/styles" Target="styles.xml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image" Target="media/image27.png" /><Relationship Id="rId32" Type="http://schemas.openxmlformats.org/officeDocument/2006/relationships/image" Target="media/image28.png" /><Relationship Id="rId33" Type="http://schemas.openxmlformats.org/officeDocument/2006/relationships/image" Target="media/image29.png" /><Relationship Id="rId34" Type="http://schemas.openxmlformats.org/officeDocument/2006/relationships/footer" Target="footer2.xml" /><Relationship Id="rId35" Type="http://schemas.openxmlformats.org/officeDocument/2006/relationships/image" Target="media/image30.png" /><Relationship Id="rId36" Type="http://schemas.openxmlformats.org/officeDocument/2006/relationships/image" Target="media/image31.png" /><Relationship Id="rId37" Type="http://schemas.openxmlformats.org/officeDocument/2006/relationships/image" Target="media/image32.png" /><Relationship Id="rId38" Type="http://schemas.openxmlformats.org/officeDocument/2006/relationships/image" Target="media/image33.png" /><Relationship Id="rId39" Type="http://schemas.openxmlformats.org/officeDocument/2006/relationships/image" Target="media/image34.png" /><Relationship Id="rId4" Type="http://schemas.openxmlformats.org/officeDocument/2006/relationships/image" Target="media/image1.png" /><Relationship Id="rId40" Type="http://schemas.openxmlformats.org/officeDocument/2006/relationships/image" Target="media/image35.png" /><Relationship Id="rId41" Type="http://schemas.openxmlformats.org/officeDocument/2006/relationships/image" Target="media/image36.png" /><Relationship Id="rId42" Type="http://schemas.openxmlformats.org/officeDocument/2006/relationships/image" Target="media/image37.png" /><Relationship Id="rId43" Type="http://schemas.openxmlformats.org/officeDocument/2006/relationships/image" Target="media/image38.png" /><Relationship Id="rId44" Type="http://schemas.openxmlformats.org/officeDocument/2006/relationships/image" Target="media/image39.png" /><Relationship Id="rId45" Type="http://schemas.openxmlformats.org/officeDocument/2006/relationships/image" Target="media/image40.png" /><Relationship Id="rId46" Type="http://schemas.openxmlformats.org/officeDocument/2006/relationships/image" Target="media/image41.png" /><Relationship Id="rId47" Type="http://schemas.openxmlformats.org/officeDocument/2006/relationships/image" Target="media/image42.png" /><Relationship Id="rId48" Type="http://schemas.openxmlformats.org/officeDocument/2006/relationships/image" Target="media/image43.png" /><Relationship Id="rId49" Type="http://schemas.openxmlformats.org/officeDocument/2006/relationships/image" Target="media/image44.png" /><Relationship Id="rId5" Type="http://schemas.openxmlformats.org/officeDocument/2006/relationships/footer" Target="footer1.xml" /><Relationship Id="rId50" Type="http://schemas.openxmlformats.org/officeDocument/2006/relationships/image" Target="media/image45.png" /><Relationship Id="rId51" Type="http://schemas.openxmlformats.org/officeDocument/2006/relationships/image" Target="media/image46.png" /><Relationship Id="rId52" Type="http://schemas.openxmlformats.org/officeDocument/2006/relationships/image" Target="media/image47.png" /><Relationship Id="rId53" Type="http://schemas.openxmlformats.org/officeDocument/2006/relationships/image" Target="media/image48.png" /><Relationship Id="rId54" Type="http://schemas.openxmlformats.org/officeDocument/2006/relationships/image" Target="media/image49.png" /><Relationship Id="rId55" Type="http://schemas.openxmlformats.org/officeDocument/2006/relationships/image" Target="media/image50.png" /><Relationship Id="rId56" Type="http://schemas.openxmlformats.org/officeDocument/2006/relationships/image" Target="media/image51.png" /><Relationship Id="rId57" Type="http://schemas.openxmlformats.org/officeDocument/2006/relationships/image" Target="media/image52.png" /><Relationship Id="rId58" Type="http://schemas.openxmlformats.org/officeDocument/2006/relationships/image" Target="media/image53.png" /><Relationship Id="rId59" Type="http://schemas.openxmlformats.org/officeDocument/2006/relationships/image" Target="media/image54.png" /><Relationship Id="rId6" Type="http://schemas.openxmlformats.org/officeDocument/2006/relationships/image" Target="media/image2.png" /><Relationship Id="rId60" Type="http://schemas.openxmlformats.org/officeDocument/2006/relationships/image" Target="media/image55.png" /><Relationship Id="rId61" Type="http://schemas.openxmlformats.org/officeDocument/2006/relationships/image" Target="media/image56.png" /><Relationship Id="rId62" Type="http://schemas.openxmlformats.org/officeDocument/2006/relationships/image" Target="media/image57.png" /><Relationship Id="rId63" Type="http://schemas.openxmlformats.org/officeDocument/2006/relationships/image" Target="media/image58.png" /><Relationship Id="rId64" Type="http://schemas.openxmlformats.org/officeDocument/2006/relationships/image" Target="media/image59.png" /><Relationship Id="rId65" Type="http://schemas.openxmlformats.org/officeDocument/2006/relationships/footer" Target="footer3.xml" /><Relationship Id="rId66" Type="http://schemas.openxmlformats.org/officeDocument/2006/relationships/image" Target="media/image60.png" /><Relationship Id="rId67" Type="http://schemas.openxmlformats.org/officeDocument/2006/relationships/image" Target="media/image61.png" /><Relationship Id="rId68" Type="http://schemas.openxmlformats.org/officeDocument/2006/relationships/image" Target="media/image62.png" /><Relationship Id="rId69" Type="http://schemas.openxmlformats.org/officeDocument/2006/relationships/image" Target="media/image63.png" /><Relationship Id="rId7" Type="http://schemas.openxmlformats.org/officeDocument/2006/relationships/image" Target="media/image3.png" /><Relationship Id="rId70" Type="http://schemas.openxmlformats.org/officeDocument/2006/relationships/footer" Target="footer4.xml" /><Relationship Id="rId71" Type="http://schemas.openxmlformats.org/officeDocument/2006/relationships/image" Target="media/image64.png" /><Relationship Id="rId72" Type="http://schemas.openxmlformats.org/officeDocument/2006/relationships/image" Target="media/image65.png" /><Relationship Id="rId73" Type="http://schemas.openxmlformats.org/officeDocument/2006/relationships/image" Target="media/image66.png" /><Relationship Id="rId74" Type="http://schemas.openxmlformats.org/officeDocument/2006/relationships/image" Target="media/image67.png" /><Relationship Id="rId75" Type="http://schemas.openxmlformats.org/officeDocument/2006/relationships/image" Target="media/image68.png" /><Relationship Id="rId76" Type="http://schemas.openxmlformats.org/officeDocument/2006/relationships/image" Target="media/image69.png" /><Relationship Id="rId77" Type="http://schemas.openxmlformats.org/officeDocument/2006/relationships/image" Target="media/image70.png" /><Relationship Id="rId78" Type="http://schemas.openxmlformats.org/officeDocument/2006/relationships/image" Target="media/image71.png" /><Relationship Id="rId79" Type="http://schemas.openxmlformats.org/officeDocument/2006/relationships/image" Target="media/image72.png" /><Relationship Id="rId8" Type="http://schemas.openxmlformats.org/officeDocument/2006/relationships/image" Target="media/image4.png" /><Relationship Id="rId80" Type="http://schemas.openxmlformats.org/officeDocument/2006/relationships/image" Target="media/image73.png" /><Relationship Id="rId81" Type="http://schemas.openxmlformats.org/officeDocument/2006/relationships/image" Target="media/image74.png" /><Relationship Id="rId82" Type="http://schemas.openxmlformats.org/officeDocument/2006/relationships/image" Target="media/image75.png" /><Relationship Id="rId83" Type="http://schemas.openxmlformats.org/officeDocument/2006/relationships/image" Target="media/image76.png" /><Relationship Id="rId84" Type="http://schemas.openxmlformats.org/officeDocument/2006/relationships/image" Target="media/image77.png" /><Relationship Id="rId85" Type="http://schemas.openxmlformats.org/officeDocument/2006/relationships/image" Target="media/image78.png" /><Relationship Id="rId86" Type="http://schemas.openxmlformats.org/officeDocument/2006/relationships/image" Target="media/image79.png" /><Relationship Id="rId87" Type="http://schemas.openxmlformats.org/officeDocument/2006/relationships/image" Target="media/image80.png" /><Relationship Id="rId88" Type="http://schemas.openxmlformats.org/officeDocument/2006/relationships/image" Target="media/image81.png" /><Relationship Id="rId89" Type="http://schemas.openxmlformats.org/officeDocument/2006/relationships/image" Target="media/image82.png" /><Relationship Id="rId9" Type="http://schemas.openxmlformats.org/officeDocument/2006/relationships/image" Target="media/image5.png" /><Relationship Id="rId90" Type="http://schemas.openxmlformats.org/officeDocument/2006/relationships/image" Target="media/image83.png" /><Relationship Id="rId91" Type="http://schemas.openxmlformats.org/officeDocument/2006/relationships/image" Target="media/image84.png" /><Relationship Id="rId92" Type="http://schemas.openxmlformats.org/officeDocument/2006/relationships/image" Target="media/image85.png" /><Relationship Id="rId93" Type="http://schemas.openxmlformats.org/officeDocument/2006/relationships/image" Target="media/image86.png" /><Relationship Id="rId94" Type="http://schemas.openxmlformats.org/officeDocument/2006/relationships/image" Target="media/image87.png" /><Relationship Id="rId95" Type="http://schemas.openxmlformats.org/officeDocument/2006/relationships/image" Target="media/image88.png" /><Relationship Id="rId96" Type="http://schemas.openxmlformats.org/officeDocument/2006/relationships/image" Target="media/image89.png" /><Relationship Id="rId97" Type="http://schemas.openxmlformats.org/officeDocument/2006/relationships/image" Target="media/image90.png" /><Relationship Id="rId98" Type="http://schemas.openxmlformats.org/officeDocument/2006/relationships/footer" Target="footer5.xml" /><Relationship Id="rId9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Backup_of_Backup_of_Backup_of_workpermit visa form_31st  january 2021</dc:title>
  <dc:creator>Fathimath Limya</dc:creator>
  <cp:revision>0</cp:revision>
</cp:coreProperties>
</file>